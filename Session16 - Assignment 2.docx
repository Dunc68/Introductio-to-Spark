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C24587">
        <w:rPr>
          <w:rFonts w:cs="Arial"/>
          <w:sz w:val="56"/>
        </w:rPr>
        <w:t>1</w:t>
      </w:r>
      <w:r w:rsidR="00047295">
        <w:rPr>
          <w:rFonts w:cs="Arial"/>
          <w:sz w:val="56"/>
        </w:rPr>
        <w:t>6</w:t>
      </w:r>
      <w:r>
        <w:rPr>
          <w:rFonts w:cs="Arial"/>
          <w:sz w:val="56"/>
        </w:rPr>
        <w:t xml:space="preserve"> </w:t>
      </w:r>
    </w:p>
    <w:p w:rsidR="00176E26" w:rsidRDefault="00176E26">
      <w:pPr>
        <w:jc w:val="center"/>
        <w:rPr>
          <w:rFonts w:cs="Arial"/>
          <w:sz w:val="56"/>
        </w:rPr>
      </w:pPr>
      <w:r>
        <w:rPr>
          <w:rFonts w:cs="Arial"/>
          <w:sz w:val="56"/>
        </w:rPr>
        <w:t xml:space="preserve">Assignment </w:t>
      </w:r>
      <w:r w:rsidR="00047295">
        <w:rPr>
          <w:rFonts w:cs="Arial"/>
          <w:sz w:val="56"/>
        </w:rPr>
        <w:t>2</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127635</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05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047295">
            <w:pPr>
              <w:pStyle w:val="Heading5"/>
              <w:numPr>
                <w:ilvl w:val="0"/>
                <w:numId w:val="0"/>
              </w:numPr>
              <w:spacing w:before="0" w:after="0"/>
              <w:rPr>
                <w:b w:val="0"/>
              </w:rPr>
            </w:pPr>
            <w:r>
              <w:rPr>
                <w:b w:val="0"/>
              </w:rPr>
              <w:t xml:space="preserve">Session </w:t>
            </w:r>
            <w:r w:rsidR="00C24587">
              <w:rPr>
                <w:b w:val="0"/>
              </w:rPr>
              <w:t>1</w:t>
            </w:r>
            <w:r w:rsidR="00047295">
              <w:rPr>
                <w:b w:val="0"/>
              </w:rPr>
              <w:t>6</w:t>
            </w:r>
            <w:r>
              <w:rPr>
                <w:b w:val="0"/>
              </w:rPr>
              <w:t xml:space="preserve"> – Assignment </w:t>
            </w:r>
            <w:r w:rsidR="00047295">
              <w:rPr>
                <w:b w:val="0"/>
              </w:rPr>
              <w:t>2</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047295">
            <w:r>
              <w:rPr>
                <w:b/>
              </w:rPr>
              <w:t xml:space="preserve">Session </w:t>
            </w:r>
            <w:r w:rsidR="00C24587">
              <w:rPr>
                <w:b/>
              </w:rPr>
              <w:t>1</w:t>
            </w:r>
            <w:r w:rsidR="00047295">
              <w:rPr>
                <w:b/>
              </w:rPr>
              <w:t>6</w:t>
            </w:r>
            <w:r>
              <w:rPr>
                <w:b/>
              </w:rPr>
              <w:t xml:space="preserve"> – Assignment </w:t>
            </w:r>
            <w:r w:rsidR="00047295">
              <w:rPr>
                <w:b/>
              </w:rPr>
              <w:t>2</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3F005B">
            <w:r>
              <w:t>1</w:t>
            </w:r>
            <w:r w:rsidR="00047295">
              <w:t>3</w:t>
            </w:r>
            <w:r w:rsidR="00176E26">
              <w:t>/</w:t>
            </w:r>
            <w:r w:rsidR="00C24587">
              <w:t>10/</w:t>
            </w:r>
            <w:r w:rsidR="00176E26">
              <w:t>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496CEC" w:rsidRDefault="00047295" w:rsidP="00047295">
      <w:pPr>
        <w:pStyle w:val="Header"/>
        <w:tabs>
          <w:tab w:val="clear" w:pos="4153"/>
          <w:tab w:val="clear" w:pos="8306"/>
        </w:tabs>
        <w:jc w:val="center"/>
      </w:pPr>
      <w:r>
        <w:rPr>
          <w:noProof/>
          <w:lang w:val="en-US"/>
        </w:rPr>
        <w:drawing>
          <wp:inline distT="0" distB="0" distL="0" distR="0">
            <wp:extent cx="182880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962025"/>
                    </a:xfrm>
                    <a:prstGeom prst="rect">
                      <a:avLst/>
                    </a:prstGeom>
                    <a:noFill/>
                    <a:ln>
                      <a:noFill/>
                    </a:ln>
                  </pic:spPr>
                </pic:pic>
              </a:graphicData>
            </a:graphic>
          </wp:inline>
        </w:drawing>
      </w:r>
    </w:p>
    <w:p w:rsidR="00496CEC" w:rsidRDefault="00496CEC" w:rsidP="00230D39">
      <w:pPr>
        <w:pStyle w:val="Header"/>
        <w:tabs>
          <w:tab w:val="clear" w:pos="4153"/>
          <w:tab w:val="clear" w:pos="8306"/>
        </w:tabs>
        <w:jc w:val="center"/>
      </w:pPr>
    </w:p>
    <w:p w:rsidR="00C24587" w:rsidRDefault="00C24587">
      <w:pPr>
        <w:jc w:val="left"/>
      </w:pPr>
    </w:p>
    <w:p w:rsidR="0032531A" w:rsidRDefault="0032531A" w:rsidP="003F005B">
      <w:pPr>
        <w:jc w:val="center"/>
      </w:pPr>
      <w:r>
        <w:br w:type="page"/>
      </w:r>
    </w:p>
    <w:p w:rsidR="000A231C" w:rsidRDefault="000A231C">
      <w:pPr>
        <w:pStyle w:val="Heading1"/>
        <w:numPr>
          <w:ilvl w:val="0"/>
          <w:numId w:val="0"/>
        </w:numPr>
      </w:pPr>
      <w:bookmarkStart w:id="0" w:name="_Toc73154031"/>
    </w:p>
    <w:p w:rsidR="00496CEC" w:rsidRDefault="00496CEC">
      <w:pPr>
        <w:pStyle w:val="Heading1"/>
        <w:numPr>
          <w:ilvl w:val="0"/>
          <w:numId w:val="0"/>
        </w:numPr>
      </w:pPr>
      <w:bookmarkStart w:id="1" w:name="_Toc495599714"/>
      <w:r>
        <w:t>Contents</w:t>
      </w:r>
      <w:bookmarkEnd w:id="0"/>
      <w:bookmarkEnd w:id="1"/>
    </w:p>
    <w:p w:rsidR="00496CEC" w:rsidRDefault="00496CEC"/>
    <w:p w:rsidR="002A269D"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5599714" w:history="1">
        <w:r w:rsidR="002A269D" w:rsidRPr="00CB0437">
          <w:rPr>
            <w:rStyle w:val="Hyperlink"/>
            <w:noProof/>
          </w:rPr>
          <w:t>Contents</w:t>
        </w:r>
        <w:r w:rsidR="002A269D">
          <w:rPr>
            <w:noProof/>
            <w:webHidden/>
          </w:rPr>
          <w:tab/>
        </w:r>
        <w:r w:rsidR="002A269D">
          <w:rPr>
            <w:noProof/>
            <w:webHidden/>
          </w:rPr>
          <w:fldChar w:fldCharType="begin"/>
        </w:r>
        <w:r w:rsidR="002A269D">
          <w:rPr>
            <w:noProof/>
            <w:webHidden/>
          </w:rPr>
          <w:instrText xml:space="preserve"> PAGEREF _Toc495599714 \h </w:instrText>
        </w:r>
        <w:r w:rsidR="002A269D">
          <w:rPr>
            <w:noProof/>
            <w:webHidden/>
          </w:rPr>
        </w:r>
        <w:r w:rsidR="002A269D">
          <w:rPr>
            <w:noProof/>
            <w:webHidden/>
          </w:rPr>
          <w:fldChar w:fldCharType="separate"/>
        </w:r>
        <w:r w:rsidR="002A269D">
          <w:rPr>
            <w:noProof/>
            <w:webHidden/>
          </w:rPr>
          <w:t>2</w:t>
        </w:r>
        <w:r w:rsidR="002A269D">
          <w:rPr>
            <w:noProof/>
            <w:webHidden/>
          </w:rPr>
          <w:fldChar w:fldCharType="end"/>
        </w:r>
      </w:hyperlink>
    </w:p>
    <w:p w:rsidR="002A269D" w:rsidRDefault="002A269D">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5599715" w:history="1">
        <w:r w:rsidRPr="00CB0437">
          <w:rPr>
            <w:rStyle w:val="Hyperlink"/>
            <w:noProof/>
          </w:rPr>
          <w:t>Change History</w:t>
        </w:r>
        <w:r>
          <w:rPr>
            <w:noProof/>
            <w:webHidden/>
          </w:rPr>
          <w:tab/>
        </w:r>
        <w:r>
          <w:rPr>
            <w:noProof/>
            <w:webHidden/>
          </w:rPr>
          <w:fldChar w:fldCharType="begin"/>
        </w:r>
        <w:r>
          <w:rPr>
            <w:noProof/>
            <w:webHidden/>
          </w:rPr>
          <w:instrText xml:space="preserve"> PAGEREF _Toc495599715 \h </w:instrText>
        </w:r>
        <w:r>
          <w:rPr>
            <w:noProof/>
            <w:webHidden/>
          </w:rPr>
        </w:r>
        <w:r>
          <w:rPr>
            <w:noProof/>
            <w:webHidden/>
          </w:rPr>
          <w:fldChar w:fldCharType="separate"/>
        </w:r>
        <w:r>
          <w:rPr>
            <w:noProof/>
            <w:webHidden/>
          </w:rPr>
          <w:t>3</w:t>
        </w:r>
        <w:r>
          <w:rPr>
            <w:noProof/>
            <w:webHidden/>
          </w:rPr>
          <w:fldChar w:fldCharType="end"/>
        </w:r>
      </w:hyperlink>
    </w:p>
    <w:p w:rsidR="002A269D" w:rsidRDefault="002A269D">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5599716" w:history="1">
        <w:r w:rsidRPr="00CB0437">
          <w:rPr>
            <w:rStyle w:val="Hyperlink"/>
            <w:noProof/>
          </w:rPr>
          <w:t>1.</w:t>
        </w:r>
        <w:r>
          <w:rPr>
            <w:rFonts w:asciiTheme="minorHAnsi" w:eastAsiaTheme="minorEastAsia" w:hAnsiTheme="minorHAnsi" w:cstheme="minorBidi"/>
            <w:b w:val="0"/>
            <w:bCs w:val="0"/>
            <w:caps w:val="0"/>
            <w:noProof/>
            <w:sz w:val="22"/>
            <w:szCs w:val="22"/>
            <w:lang w:val="en-US"/>
          </w:rPr>
          <w:tab/>
        </w:r>
        <w:r w:rsidRPr="00CB0437">
          <w:rPr>
            <w:rStyle w:val="Hyperlink"/>
            <w:noProof/>
          </w:rPr>
          <w:t>Problem Statement</w:t>
        </w:r>
        <w:r>
          <w:rPr>
            <w:noProof/>
            <w:webHidden/>
          </w:rPr>
          <w:tab/>
        </w:r>
        <w:r>
          <w:rPr>
            <w:noProof/>
            <w:webHidden/>
          </w:rPr>
          <w:fldChar w:fldCharType="begin"/>
        </w:r>
        <w:r>
          <w:rPr>
            <w:noProof/>
            <w:webHidden/>
          </w:rPr>
          <w:instrText xml:space="preserve"> PAGEREF _Toc495599716 \h </w:instrText>
        </w:r>
        <w:r>
          <w:rPr>
            <w:noProof/>
            <w:webHidden/>
          </w:rPr>
        </w:r>
        <w:r>
          <w:rPr>
            <w:noProof/>
            <w:webHidden/>
          </w:rPr>
          <w:fldChar w:fldCharType="separate"/>
        </w:r>
        <w:r>
          <w:rPr>
            <w:noProof/>
            <w:webHidden/>
          </w:rPr>
          <w:t>4</w:t>
        </w:r>
        <w:r>
          <w:rPr>
            <w:noProof/>
            <w:webHidden/>
          </w:rPr>
          <w:fldChar w:fldCharType="end"/>
        </w:r>
      </w:hyperlink>
    </w:p>
    <w:p w:rsidR="002A269D" w:rsidRDefault="002A269D">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5599717" w:history="1">
        <w:r w:rsidRPr="00CB0437">
          <w:rPr>
            <w:rStyle w:val="Hyperlink"/>
            <w:noProof/>
          </w:rPr>
          <w:t>2.</w:t>
        </w:r>
        <w:r>
          <w:rPr>
            <w:rFonts w:asciiTheme="minorHAnsi" w:eastAsiaTheme="minorEastAsia" w:hAnsiTheme="minorHAnsi" w:cstheme="minorBidi"/>
            <w:b w:val="0"/>
            <w:bCs w:val="0"/>
            <w:caps w:val="0"/>
            <w:noProof/>
            <w:sz w:val="22"/>
            <w:szCs w:val="22"/>
            <w:lang w:val="en-US"/>
          </w:rPr>
          <w:tab/>
        </w:r>
        <w:r w:rsidRPr="00CB0437">
          <w:rPr>
            <w:rStyle w:val="Hyperlink"/>
            <w:noProof/>
          </w:rPr>
          <w:t>Solutions</w:t>
        </w:r>
        <w:r>
          <w:rPr>
            <w:noProof/>
            <w:webHidden/>
          </w:rPr>
          <w:tab/>
        </w:r>
        <w:r>
          <w:rPr>
            <w:noProof/>
            <w:webHidden/>
          </w:rPr>
          <w:fldChar w:fldCharType="begin"/>
        </w:r>
        <w:r>
          <w:rPr>
            <w:noProof/>
            <w:webHidden/>
          </w:rPr>
          <w:instrText xml:space="preserve"> PAGEREF _Toc495599717 \h </w:instrText>
        </w:r>
        <w:r>
          <w:rPr>
            <w:noProof/>
            <w:webHidden/>
          </w:rPr>
        </w:r>
        <w:r>
          <w:rPr>
            <w:noProof/>
            <w:webHidden/>
          </w:rPr>
          <w:fldChar w:fldCharType="separate"/>
        </w:r>
        <w:r>
          <w:rPr>
            <w:noProof/>
            <w:webHidden/>
          </w:rPr>
          <w:t>4</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2" w:name="_Toc71517007"/>
      <w:bookmarkStart w:id="3" w:name="_Toc73154032"/>
      <w:bookmarkStart w:id="4" w:name="_Toc495599715"/>
      <w:r>
        <w:t>Change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047295" w:rsidP="00B14547">
            <w:pPr>
              <w:jc w:val="left"/>
            </w:pPr>
            <w:r>
              <w:t>14</w:t>
            </w:r>
            <w:r w:rsidR="00C24587">
              <w:t>/10</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2"/>
      <w:bookmarkEnd w:id="3"/>
    </w:tbl>
    <w:p w:rsidR="00DB4D2F" w:rsidRDefault="00496CEC" w:rsidP="00DB4D2F">
      <w:pPr>
        <w:pStyle w:val="Heading1"/>
      </w:pPr>
      <w:r>
        <w:rPr>
          <w:bCs/>
        </w:rPr>
        <w:br w:type="page"/>
      </w:r>
      <w:bookmarkStart w:id="5" w:name="_Toc495599716"/>
      <w:r w:rsidR="00DB4D2F">
        <w:t>Problem Statement</w:t>
      </w:r>
      <w:bookmarkEnd w:id="5"/>
    </w:p>
    <w:p w:rsidR="007E22D5" w:rsidRPr="007E22D5" w:rsidRDefault="007E22D5" w:rsidP="007E22D5">
      <w:pPr>
        <w:pStyle w:val="ListParagraph"/>
        <w:numPr>
          <w:ilvl w:val="0"/>
          <w:numId w:val="20"/>
        </w:numPr>
        <w:rPr>
          <w:lang w:val="en-US"/>
        </w:rPr>
      </w:pPr>
      <w:r w:rsidRPr="007E22D5">
        <w:rPr>
          <w:lang w:val="en-US"/>
        </w:rPr>
        <w:t>Pen down the limitations of MapReduce.</w:t>
      </w:r>
    </w:p>
    <w:p w:rsidR="007E22D5" w:rsidRPr="007E22D5" w:rsidRDefault="007E22D5" w:rsidP="007E22D5">
      <w:pPr>
        <w:pStyle w:val="ListParagraph"/>
        <w:numPr>
          <w:ilvl w:val="0"/>
          <w:numId w:val="20"/>
        </w:numPr>
        <w:rPr>
          <w:lang w:val="en-US"/>
        </w:rPr>
      </w:pPr>
      <w:r w:rsidRPr="007E22D5">
        <w:rPr>
          <w:lang w:val="en-US"/>
        </w:rPr>
        <w:t>What is RDD? Explain few features of RDD?</w:t>
      </w:r>
    </w:p>
    <w:p w:rsidR="00047295" w:rsidRPr="00047295" w:rsidRDefault="007E22D5" w:rsidP="007E22D5">
      <w:pPr>
        <w:pStyle w:val="ListParagraph"/>
        <w:numPr>
          <w:ilvl w:val="0"/>
          <w:numId w:val="20"/>
        </w:numPr>
      </w:pPr>
      <w:r w:rsidRPr="007E22D5">
        <w:rPr>
          <w:lang w:val="en-US"/>
        </w:rPr>
        <w:t>List down few Spark RDD operations and explain each of them.</w:t>
      </w:r>
    </w:p>
    <w:p w:rsidR="000361D8" w:rsidRDefault="00230D39" w:rsidP="00230D39">
      <w:pPr>
        <w:pStyle w:val="Heading1"/>
      </w:pPr>
      <w:bookmarkStart w:id="6" w:name="_Toc495599717"/>
      <w:r>
        <w:t>Solutions</w:t>
      </w:r>
      <w:bookmarkEnd w:id="6"/>
    </w:p>
    <w:p w:rsidR="009160FA" w:rsidRDefault="009160FA" w:rsidP="009160FA"/>
    <w:p w:rsidR="009160FA" w:rsidRDefault="009160FA" w:rsidP="009160FA">
      <w:r>
        <w:rPr>
          <w:noProof/>
          <w:lang w:val="en-US"/>
        </w:rPr>
        <w:drawing>
          <wp:inline distT="0" distB="0" distL="0" distR="0">
            <wp:extent cx="665797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975" cy="3781425"/>
                    </a:xfrm>
                    <a:prstGeom prst="rect">
                      <a:avLst/>
                    </a:prstGeom>
                    <a:noFill/>
                    <a:ln>
                      <a:noFill/>
                    </a:ln>
                  </pic:spPr>
                </pic:pic>
              </a:graphicData>
            </a:graphic>
          </wp:inline>
        </w:drawing>
      </w:r>
    </w:p>
    <w:p w:rsidR="009160FA" w:rsidRDefault="009160FA" w:rsidP="009160FA">
      <w:pPr>
        <w:jc w:val="left"/>
      </w:pPr>
      <w:r>
        <w:t>Although</w:t>
      </w:r>
      <w:hyperlink r:id="rId11" w:history="1">
        <w:r>
          <w:rPr>
            <w:rStyle w:val="Strong"/>
            <w:rFonts w:ascii="Verdana" w:hAnsi="Verdana"/>
            <w:color w:val="C66408"/>
            <w:sz w:val="23"/>
            <w:szCs w:val="23"/>
          </w:rPr>
          <w:t> </w:t>
        </w:r>
        <w:r w:rsidRPr="009160FA">
          <w:t>Hadoop</w:t>
        </w:r>
      </w:hyperlink>
      <w:r>
        <w:t> is the most powerful tool of </w:t>
      </w:r>
      <w:hyperlink r:id="rId12" w:history="1">
        <w:r w:rsidRPr="009160FA">
          <w:t>big data</w:t>
        </w:r>
      </w:hyperlink>
      <w:r>
        <w:t>, there are various limitations of Hadoop like Hadoop is not suited for small files, it cannot handle firmly live data, slow processing speed, not efficient for iterative processing, not efficient for caching etc.</w:t>
      </w:r>
    </w:p>
    <w:p w:rsidR="009160FA" w:rsidRDefault="009160FA" w:rsidP="009160FA">
      <w:pPr>
        <w:jc w:val="left"/>
      </w:pPr>
    </w:p>
    <w:p w:rsidR="009160FA" w:rsidRDefault="009160FA" w:rsidP="009160FA">
      <w:pPr>
        <w:jc w:val="left"/>
      </w:pPr>
      <w:r>
        <w:t xml:space="preserve">In this </w:t>
      </w:r>
      <w:r>
        <w:t>assignment</w:t>
      </w:r>
      <w:r>
        <w:t xml:space="preserve"> on limitations of Hadoop, firstly we will learn about what is Hadoop and what are the pros and cons of Hadoop. We will see features of Hadoop due to which it is so popular. We will also see </w:t>
      </w:r>
      <w:r w:rsidR="000B724E">
        <w:t>some</w:t>
      </w:r>
      <w:r>
        <w:t xml:space="preserve"> Big Disadvantages of Hadoop </w:t>
      </w:r>
    </w:p>
    <w:p w:rsidR="009160FA" w:rsidRDefault="009160FA" w:rsidP="009160FA"/>
    <w:p w:rsidR="009160FA" w:rsidRDefault="009160FA" w:rsidP="009160FA">
      <w:r>
        <w:t xml:space="preserve">These have been </w:t>
      </w:r>
      <w:r w:rsidR="000B724E">
        <w:t>improved significantly</w:t>
      </w:r>
      <w:r>
        <w:t xml:space="preserve"> with</w:t>
      </w:r>
      <w:hyperlink r:id="rId13" w:history="1">
        <w:r w:rsidRPr="009160FA">
          <w:t> Apache Spark</w:t>
        </w:r>
      </w:hyperlink>
      <w:r>
        <w:t>.</w:t>
      </w:r>
      <w:r w:rsidRPr="009160FA">
        <w:t xml:space="preserve"> </w:t>
      </w:r>
    </w:p>
    <w:p w:rsidR="009160FA" w:rsidRDefault="009160FA">
      <w:pPr>
        <w:jc w:val="left"/>
      </w:pPr>
      <w:r>
        <w:br w:type="page"/>
      </w:r>
    </w:p>
    <w:p w:rsidR="009160FA" w:rsidRPr="009160FA" w:rsidRDefault="009160FA" w:rsidP="009160FA">
      <w:pPr>
        <w:pStyle w:val="Heading2"/>
      </w:pPr>
      <w:r w:rsidRPr="009160FA">
        <w:t>Hadoop – Introduction &amp; Features</w:t>
      </w:r>
    </w:p>
    <w:p w:rsidR="009160FA" w:rsidRDefault="009160FA" w:rsidP="009160FA">
      <w:r>
        <w:t>Let us start with what is Hadoop and what are Hadoop features that make it so popular.</w:t>
      </w:r>
    </w:p>
    <w:p w:rsidR="009160FA" w:rsidRDefault="009160FA" w:rsidP="009160FA">
      <w:hyperlink r:id="rId14" w:history="1">
        <w:r w:rsidRPr="009160FA">
          <w:rPr>
            <w:b/>
          </w:rPr>
          <w:t>Hadoop</w:t>
        </w:r>
      </w:hyperlink>
      <w:r w:rsidRPr="009160FA">
        <w:rPr>
          <w:b/>
        </w:rPr>
        <w:t> </w:t>
      </w:r>
      <w:r>
        <w:t>is an open-source software framework for distributed storage and distributed processing of extremely large data sets. Important features of Hadoop are:</w:t>
      </w:r>
    </w:p>
    <w:p w:rsidR="009160FA" w:rsidRDefault="009160FA" w:rsidP="009160FA"/>
    <w:p w:rsidR="009160FA" w:rsidRDefault="009160FA" w:rsidP="009160FA">
      <w:pPr>
        <w:pStyle w:val="ListParagraph"/>
        <w:numPr>
          <w:ilvl w:val="0"/>
          <w:numId w:val="17"/>
        </w:numPr>
      </w:pPr>
      <w:r>
        <w:t>Apache Hadoop is an </w:t>
      </w:r>
      <w:r w:rsidRPr="009160FA">
        <w:t>open source</w:t>
      </w:r>
      <w:r>
        <w:t> project. It means one can modify its code to business requirements.</w:t>
      </w:r>
    </w:p>
    <w:p w:rsidR="009160FA" w:rsidRDefault="009160FA" w:rsidP="009160FA">
      <w:pPr>
        <w:pStyle w:val="ListParagraph"/>
        <w:numPr>
          <w:ilvl w:val="0"/>
          <w:numId w:val="17"/>
        </w:numPr>
      </w:pPr>
      <w:r>
        <w:t>In Hadoop, data is </w:t>
      </w:r>
      <w:r w:rsidRPr="009160FA">
        <w:t>highly available</w:t>
      </w:r>
      <w:r>
        <w:t> and accessible despite hardware failure due to multiple copies of data. If a machine or any hardware crashes, then data will be accessed from another path.</w:t>
      </w:r>
    </w:p>
    <w:p w:rsidR="009160FA" w:rsidRDefault="009160FA" w:rsidP="009160FA">
      <w:pPr>
        <w:pStyle w:val="ListParagraph"/>
        <w:numPr>
          <w:ilvl w:val="0"/>
          <w:numId w:val="17"/>
        </w:numPr>
      </w:pPr>
      <w:r>
        <w:t>Hadoop is </w:t>
      </w:r>
      <w:r w:rsidRPr="009160FA">
        <w:t>highly scalable</w:t>
      </w:r>
      <w:r>
        <w:t>, as the new hardware can be easily added to the node. Hadoop also provides horizontal scalability which means nodes can be added on the fly without any downtime.</w:t>
      </w:r>
    </w:p>
    <w:p w:rsidR="009160FA" w:rsidRDefault="009160FA" w:rsidP="009160FA">
      <w:pPr>
        <w:pStyle w:val="ListParagraph"/>
        <w:numPr>
          <w:ilvl w:val="0"/>
          <w:numId w:val="17"/>
        </w:numPr>
      </w:pPr>
      <w:r>
        <w:t>Hadoop is</w:t>
      </w:r>
      <w:r w:rsidRPr="009160FA">
        <w:rPr>
          <w:rStyle w:val="Strong"/>
          <w:rFonts w:ascii="Verdana" w:hAnsi="Verdana"/>
          <w:color w:val="404040"/>
          <w:sz w:val="23"/>
          <w:szCs w:val="23"/>
        </w:rPr>
        <w:t> </w:t>
      </w:r>
      <w:r w:rsidRPr="009160FA">
        <w:t>fault tolerant</w:t>
      </w:r>
      <w:r>
        <w:t>, as by default 3 replicas of each block is stored across the cluster. So if any node goes down, data on that node can be recovered from the other node easily.</w:t>
      </w:r>
    </w:p>
    <w:p w:rsidR="009160FA" w:rsidRDefault="009160FA" w:rsidP="009160FA">
      <w:pPr>
        <w:pStyle w:val="ListParagraph"/>
        <w:numPr>
          <w:ilvl w:val="0"/>
          <w:numId w:val="17"/>
        </w:numPr>
      </w:pPr>
      <w:r>
        <w:t>In Hadoop, </w:t>
      </w:r>
      <w:r w:rsidRPr="009160FA">
        <w:t>data is reliably stored on</w:t>
      </w:r>
      <w:r>
        <w:t xml:space="preserve"> the cluster despite machine failure due to replication of data on the cluster.</w:t>
      </w:r>
    </w:p>
    <w:p w:rsidR="009160FA" w:rsidRPr="009160FA" w:rsidRDefault="009160FA" w:rsidP="009160FA">
      <w:pPr>
        <w:pStyle w:val="ListParagraph"/>
        <w:numPr>
          <w:ilvl w:val="0"/>
          <w:numId w:val="17"/>
        </w:numPr>
      </w:pPr>
      <w:r>
        <w:t>Hadoop runs on a cluster of commodity hardware which is </w:t>
      </w:r>
      <w:r w:rsidRPr="009160FA">
        <w:t>not very expensive.</w:t>
      </w:r>
    </w:p>
    <w:p w:rsidR="009160FA" w:rsidRDefault="009160FA" w:rsidP="009160FA">
      <w:pPr>
        <w:pStyle w:val="ListParagraph"/>
        <w:numPr>
          <w:ilvl w:val="0"/>
          <w:numId w:val="17"/>
        </w:numPr>
      </w:pPr>
      <w:r>
        <w:t>Hadoop is very </w:t>
      </w:r>
      <w:r w:rsidRPr="009160FA">
        <w:t>easy to use</w:t>
      </w:r>
      <w:r>
        <w:t>, as there is no need of client to deal with distributed computing; the framework takes care of all the things.</w:t>
      </w:r>
    </w:p>
    <w:p w:rsidR="009160FA" w:rsidRDefault="009160FA" w:rsidP="009160FA"/>
    <w:p w:rsidR="009160FA" w:rsidRDefault="009160FA" w:rsidP="009160FA">
      <w:r>
        <w:t>But as all technologies have pros and cons, similarly there are many Disadvantages of Hadoop as well. As we have already seen features and advantages of Hadoop above, now let us</w:t>
      </w:r>
      <w:r>
        <w:t xml:space="preserve"> see the limitations of Hadoop.</w:t>
      </w:r>
    </w:p>
    <w:p w:rsidR="009160FA" w:rsidRDefault="009160FA" w:rsidP="009160FA"/>
    <w:p w:rsidR="009160FA" w:rsidRPr="009160FA" w:rsidRDefault="009160FA" w:rsidP="009160FA">
      <w:pPr>
        <w:pStyle w:val="Heading2"/>
      </w:pPr>
      <w:r>
        <w:t xml:space="preserve"> </w:t>
      </w:r>
      <w:r w:rsidRPr="009160FA">
        <w:t>Big Limitations of Hadoop for Big Data Analytics</w:t>
      </w:r>
    </w:p>
    <w:p w:rsidR="009160FA" w:rsidRDefault="009160FA" w:rsidP="009160FA">
      <w:pPr>
        <w:pStyle w:val="NormalWeb"/>
        <w:shd w:val="clear" w:color="auto" w:fill="FAFAFA"/>
        <w:spacing w:after="165"/>
        <w:rPr>
          <w:rFonts w:ascii="Verdana" w:hAnsi="Verdana"/>
          <w:color w:val="404040"/>
          <w:sz w:val="23"/>
          <w:szCs w:val="23"/>
        </w:rPr>
      </w:pPr>
      <w:r>
        <w:rPr>
          <w:rFonts w:ascii="Verdana" w:hAnsi="Verdana"/>
          <w:color w:val="404040"/>
          <w:sz w:val="23"/>
          <w:szCs w:val="23"/>
        </w:rPr>
        <w:t>Various limitations of Hadoop are discussed below in this section along with their solution-</w:t>
      </w:r>
    </w:p>
    <w:p w:rsidR="009160FA" w:rsidRPr="008636A9" w:rsidRDefault="009160FA" w:rsidP="008636A9">
      <w:pPr>
        <w:rPr>
          <w:b/>
        </w:rPr>
      </w:pPr>
      <w:r w:rsidRPr="008636A9">
        <w:rPr>
          <w:b/>
        </w:rPr>
        <w:t>Issue with Small Files</w:t>
      </w:r>
    </w:p>
    <w:p w:rsidR="009160FA" w:rsidRPr="009160FA" w:rsidRDefault="009160FA" w:rsidP="009160FA">
      <w:r w:rsidRPr="009160FA">
        <w:rPr>
          <w:rStyle w:val="Strong"/>
          <w:rFonts w:cs="Tahoma"/>
          <w:szCs w:val="20"/>
        </w:rPr>
        <w:t>Hadoop</w:t>
      </w:r>
      <w:r w:rsidRPr="009160FA">
        <w:t> is not suited for small data. </w:t>
      </w:r>
      <w:hyperlink r:id="rId15" w:history="1">
        <w:r w:rsidRPr="009160FA">
          <w:t>(HDFS) Hadoop distributed file system</w:t>
        </w:r>
      </w:hyperlink>
      <w:r w:rsidRPr="009160FA">
        <w:t> lacks the ability to efficiently support the random reading of small files because of its high capacity design.</w:t>
      </w:r>
    </w:p>
    <w:p w:rsidR="009160FA" w:rsidRDefault="009160FA" w:rsidP="009160FA">
      <w:r w:rsidRPr="009160FA">
        <w:t>Small files are the major problem in HDFS. A small file is significantly smaller than the</w:t>
      </w:r>
      <w:r w:rsidR="00B05C10" w:rsidRPr="00B05C10">
        <w:rPr>
          <w:rStyle w:val="Strong"/>
          <w:rFonts w:ascii="Verdana" w:hAnsi="Verdana"/>
          <w:sz w:val="23"/>
          <w:szCs w:val="23"/>
        </w:rPr>
        <w:t xml:space="preserve"> </w:t>
      </w:r>
      <w:r w:rsidRPr="009160FA">
        <w:rPr>
          <w:b/>
        </w:rPr>
        <w:t>HDFS block</w:t>
      </w:r>
      <w:r>
        <w:rPr>
          <w:rStyle w:val="Strong"/>
          <w:rFonts w:ascii="Verdana" w:hAnsi="Verdana"/>
          <w:sz w:val="23"/>
          <w:szCs w:val="23"/>
        </w:rPr>
        <w:t xml:space="preserve"> </w:t>
      </w:r>
      <w:r w:rsidRPr="009160FA">
        <w:t>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proofErr w:type="spellStart"/>
      <w:r w:rsidRPr="00B05C10">
        <w:rPr>
          <w:b/>
        </w:rPr>
        <w:t>NameNode</w:t>
      </w:r>
      <w:proofErr w:type="spellEnd"/>
      <w:r w:rsidRPr="009160FA">
        <w:t> will be overloaded since it stores the namespace of HDFS.</w:t>
      </w:r>
    </w:p>
    <w:p w:rsidR="009160FA" w:rsidRPr="009160FA" w:rsidRDefault="009160FA" w:rsidP="009160FA"/>
    <w:p w:rsidR="009160FA" w:rsidRPr="008636A9" w:rsidRDefault="009160FA" w:rsidP="008636A9">
      <w:pPr>
        <w:rPr>
          <w:b/>
        </w:rPr>
      </w:pPr>
      <w:r w:rsidRPr="008636A9">
        <w:rPr>
          <w:b/>
        </w:rPr>
        <w:t>No Real-time Data Processing</w:t>
      </w:r>
    </w:p>
    <w:p w:rsidR="009160FA" w:rsidRDefault="009160FA" w:rsidP="009160FA">
      <w:r>
        <w:t>Apache Hadoop is designed for batch processing, that means it take a huge amount of data in input, process it and produce the result. Although batch processing is very efficient for processing a high volume of data, but depending on the size of the data being processed and computational power of the system, an output can be delayed significantly. Hadoop is not suitable for Real-time data processing.</w:t>
      </w:r>
    </w:p>
    <w:p w:rsidR="008636A9" w:rsidRDefault="008636A9" w:rsidP="008636A9">
      <w:pPr>
        <w:rPr>
          <w:b/>
        </w:rPr>
      </w:pPr>
    </w:p>
    <w:p w:rsidR="009160FA" w:rsidRPr="008636A9" w:rsidRDefault="009160FA" w:rsidP="008636A9">
      <w:pPr>
        <w:rPr>
          <w:b/>
        </w:rPr>
      </w:pPr>
      <w:r w:rsidRPr="008636A9">
        <w:rPr>
          <w:b/>
        </w:rPr>
        <w:t>No Delta Iteration</w:t>
      </w:r>
    </w:p>
    <w:p w:rsidR="009160FA" w:rsidRDefault="009160FA" w:rsidP="00B05C10">
      <w:r>
        <w:t xml:space="preserve">Hadoop is not so efficient for iterative processing, as Hadoop does not support cyclic data </w:t>
      </w:r>
      <w:proofErr w:type="gramStart"/>
      <w:r>
        <w:t>flow(</w:t>
      </w:r>
      <w:proofErr w:type="gramEnd"/>
      <w:r>
        <w:t>i.e. a chain of stages in which each output of the previous stage is the input to the next stage).</w:t>
      </w:r>
    </w:p>
    <w:p w:rsidR="008636A9" w:rsidRDefault="008636A9" w:rsidP="008636A9">
      <w:pPr>
        <w:rPr>
          <w:b/>
        </w:rPr>
      </w:pPr>
    </w:p>
    <w:p w:rsidR="009160FA" w:rsidRPr="008636A9" w:rsidRDefault="009160FA" w:rsidP="008636A9">
      <w:pPr>
        <w:rPr>
          <w:b/>
        </w:rPr>
      </w:pPr>
      <w:r w:rsidRPr="008636A9">
        <w:rPr>
          <w:b/>
        </w:rPr>
        <w:t>Latency</w:t>
      </w:r>
    </w:p>
    <w:p w:rsidR="009160FA" w:rsidRDefault="009160FA" w:rsidP="00B05C10">
      <w:r>
        <w:t>In Hadoop, MapReduce framework is comparatively slower, since it is designed to support different format, structure and huge volume of data. In </w:t>
      </w:r>
      <w:r w:rsidRPr="00B05C10">
        <w:rPr>
          <w:b/>
        </w:rPr>
        <w:t>MapReduce,</w:t>
      </w:r>
      <w:r>
        <w:t xml:space="preserve"> Map takes a set of data and converts it into another set of data, where individual element are broken down into </w:t>
      </w:r>
      <w:hyperlink r:id="rId16" w:history="1">
        <w:r w:rsidRPr="00B05C10">
          <w:rPr>
            <w:color w:val="0070C0"/>
          </w:rPr>
          <w:t>key value pair</w:t>
        </w:r>
      </w:hyperlink>
      <w:r>
        <w:t> and Reduce takes the output from the map as input and process further and MapReduce requires a lot of time to perform these tasks thereby increasing latency.</w:t>
      </w:r>
    </w:p>
    <w:p w:rsidR="008636A9" w:rsidRDefault="008636A9" w:rsidP="008636A9">
      <w:pPr>
        <w:rPr>
          <w:b/>
        </w:rPr>
      </w:pPr>
    </w:p>
    <w:p w:rsidR="009160FA" w:rsidRPr="008636A9" w:rsidRDefault="009160FA" w:rsidP="008636A9">
      <w:pPr>
        <w:rPr>
          <w:b/>
        </w:rPr>
      </w:pPr>
      <w:r w:rsidRPr="008636A9">
        <w:rPr>
          <w:b/>
        </w:rPr>
        <w:t>Not Easy to Use</w:t>
      </w:r>
    </w:p>
    <w:p w:rsidR="009160FA" w:rsidRDefault="009160FA" w:rsidP="00B05C10">
      <w:r>
        <w:t>In Hadoop, MapReduce developers need to hand code for each and every operation which makes it very difficult to work. MapReduce has no interactive mode, but adding one such as</w:t>
      </w:r>
      <w:hyperlink r:id="rId17" w:history="1">
        <w:r w:rsidRPr="00B05C10">
          <w:t> </w:t>
        </w:r>
        <w:r w:rsidRPr="00B05C10">
          <w:rPr>
            <w:b/>
          </w:rPr>
          <w:t>hive</w:t>
        </w:r>
        <w:r w:rsidRPr="00B05C10">
          <w:t> </w:t>
        </w:r>
      </w:hyperlink>
      <w:r w:rsidRPr="00B05C10">
        <w:t>and</w:t>
      </w:r>
      <w:hyperlink r:id="rId18" w:history="1">
        <w:r w:rsidRPr="00B05C10">
          <w:t> </w:t>
        </w:r>
        <w:r w:rsidRPr="00B05C10">
          <w:rPr>
            <w:b/>
          </w:rPr>
          <w:t>pig</w:t>
        </w:r>
        <w:r w:rsidRPr="00B05C10">
          <w:t> </w:t>
        </w:r>
      </w:hyperlink>
      <w:r>
        <w:t>makes working with MapReduce a little easier for adopters.</w:t>
      </w:r>
    </w:p>
    <w:p w:rsidR="009160FA" w:rsidRPr="008636A9" w:rsidRDefault="009160FA" w:rsidP="008636A9">
      <w:pPr>
        <w:rPr>
          <w:b/>
        </w:rPr>
      </w:pPr>
      <w:r w:rsidRPr="008636A9">
        <w:rPr>
          <w:b/>
        </w:rPr>
        <w:t>Security</w:t>
      </w:r>
    </w:p>
    <w:p w:rsidR="009160FA" w:rsidRDefault="009160FA" w:rsidP="00B05C10">
      <w:r>
        <w:t>Hadoop can be challenging in managing the complex application. If the user doesn’t know how to enable platform who is managing the platform, your data could be at huge risk. At storage and network levels, Hadoop is missing encryption, which is a major point of concern. Hadoop supports </w:t>
      </w:r>
      <w:r w:rsidRPr="00B05C10">
        <w:rPr>
          <w:b/>
        </w:rPr>
        <w:t>Kerberos authentication</w:t>
      </w:r>
      <w:r>
        <w:t>, which is hard to manage.</w:t>
      </w:r>
    </w:p>
    <w:p w:rsidR="009160FA" w:rsidRDefault="009160FA" w:rsidP="00B05C10">
      <w:r>
        <w:t>HDFS </w:t>
      </w:r>
      <w:r w:rsidRPr="00B05C10">
        <w:rPr>
          <w:b/>
        </w:rPr>
        <w:t>supports access control lists (ACLs)</w:t>
      </w:r>
      <w:r>
        <w:t xml:space="preserve"> and a traditional file permissions model. However, third party vendors have enabled an organization to leverage</w:t>
      </w:r>
      <w:r>
        <w:rPr>
          <w:rStyle w:val="Strong"/>
          <w:rFonts w:ascii="Verdana" w:hAnsi="Verdana"/>
          <w:color w:val="404040"/>
          <w:sz w:val="23"/>
          <w:szCs w:val="23"/>
        </w:rPr>
        <w:t> </w:t>
      </w:r>
      <w:r w:rsidRPr="00B05C10">
        <w:rPr>
          <w:b/>
        </w:rPr>
        <w:t>Active Directory Kerberos and LDAP</w:t>
      </w:r>
      <w:r>
        <w:t> for authentication.</w:t>
      </w:r>
    </w:p>
    <w:p w:rsidR="008636A9" w:rsidRDefault="008636A9" w:rsidP="008636A9">
      <w:pPr>
        <w:rPr>
          <w:b/>
        </w:rPr>
      </w:pPr>
    </w:p>
    <w:p w:rsidR="009160FA" w:rsidRPr="008636A9" w:rsidRDefault="009160FA" w:rsidP="008636A9">
      <w:pPr>
        <w:rPr>
          <w:b/>
        </w:rPr>
      </w:pPr>
      <w:r w:rsidRPr="008636A9">
        <w:rPr>
          <w:b/>
        </w:rPr>
        <w:t>No Abstraction</w:t>
      </w:r>
    </w:p>
    <w:p w:rsidR="009160FA" w:rsidRDefault="009160FA" w:rsidP="00B05C10">
      <w:r>
        <w:t>Hadoop does not have any type of abstraction so MapReduce developers need to hand code for each and every operation which makes it very difficult to work.</w:t>
      </w:r>
    </w:p>
    <w:p w:rsidR="008636A9" w:rsidRDefault="008636A9" w:rsidP="008636A9">
      <w:pPr>
        <w:rPr>
          <w:b/>
        </w:rPr>
      </w:pPr>
    </w:p>
    <w:p w:rsidR="009160FA" w:rsidRPr="008636A9" w:rsidRDefault="009160FA" w:rsidP="008636A9">
      <w:pPr>
        <w:rPr>
          <w:b/>
        </w:rPr>
      </w:pPr>
      <w:r w:rsidRPr="008636A9">
        <w:rPr>
          <w:b/>
        </w:rPr>
        <w:t>Vulnerable by Nature</w:t>
      </w:r>
    </w:p>
    <w:p w:rsidR="009160FA" w:rsidRDefault="009160FA" w:rsidP="00B05C10">
      <w:r>
        <w:t>Hadoop is entirely written in </w:t>
      </w:r>
      <w:r>
        <w:rPr>
          <w:rStyle w:val="Strong"/>
          <w:rFonts w:ascii="Verdana" w:hAnsi="Verdana"/>
          <w:color w:val="404040"/>
          <w:sz w:val="23"/>
          <w:szCs w:val="23"/>
        </w:rPr>
        <w:t>java</w:t>
      </w:r>
      <w:r>
        <w:t>, a language most widely used, hence java been most heavily exploited by cyber criminals and as a result, implicated in numerous security breaches.</w:t>
      </w:r>
    </w:p>
    <w:p w:rsidR="008636A9" w:rsidRDefault="008636A9" w:rsidP="008636A9">
      <w:pPr>
        <w:rPr>
          <w:b/>
        </w:rPr>
      </w:pPr>
    </w:p>
    <w:p w:rsidR="009160FA" w:rsidRPr="008636A9" w:rsidRDefault="009160FA" w:rsidP="008636A9">
      <w:pPr>
        <w:rPr>
          <w:b/>
        </w:rPr>
      </w:pPr>
      <w:r w:rsidRPr="008636A9">
        <w:rPr>
          <w:b/>
        </w:rPr>
        <w:t>No Caching</w:t>
      </w:r>
    </w:p>
    <w:p w:rsidR="009160FA" w:rsidRDefault="009160FA" w:rsidP="00B05C10">
      <w:r>
        <w:t>Hadoop is not efficient for caching. In Hadoop, MapReduce cannot cache the intermediate data in memory for a further requirement which diminishes the performance of Hadoop.</w:t>
      </w:r>
    </w:p>
    <w:p w:rsidR="008636A9" w:rsidRDefault="008636A9" w:rsidP="008636A9">
      <w:pPr>
        <w:rPr>
          <w:b/>
        </w:rPr>
      </w:pPr>
    </w:p>
    <w:p w:rsidR="009160FA" w:rsidRPr="008636A9" w:rsidRDefault="009160FA" w:rsidP="008636A9">
      <w:pPr>
        <w:rPr>
          <w:b/>
        </w:rPr>
      </w:pPr>
      <w:r w:rsidRPr="008636A9">
        <w:rPr>
          <w:b/>
        </w:rPr>
        <w:t>Lengthy Line of Code</w:t>
      </w:r>
    </w:p>
    <w:p w:rsidR="009160FA" w:rsidRDefault="009160FA" w:rsidP="00B05C10">
      <w:r>
        <w:t>Hadoop has 1</w:t>
      </w:r>
      <w:proofErr w:type="gramStart"/>
      <w:r>
        <w:t>,20,000</w:t>
      </w:r>
      <w:proofErr w:type="gramEnd"/>
      <w:r>
        <w:t xml:space="preserve"> line of code, the number of lines produces the number of bugs and it will take more time to execute the program.</w:t>
      </w:r>
    </w:p>
    <w:p w:rsidR="008636A9" w:rsidRDefault="008636A9" w:rsidP="008636A9">
      <w:pPr>
        <w:rPr>
          <w:b/>
        </w:rPr>
      </w:pPr>
    </w:p>
    <w:p w:rsidR="009160FA" w:rsidRPr="008636A9" w:rsidRDefault="009160FA" w:rsidP="008636A9">
      <w:pPr>
        <w:rPr>
          <w:b/>
        </w:rPr>
      </w:pPr>
      <w:r w:rsidRPr="008636A9">
        <w:rPr>
          <w:b/>
        </w:rPr>
        <w:t>Uncertainty</w:t>
      </w:r>
    </w:p>
    <w:p w:rsidR="009160FA" w:rsidRDefault="009160FA" w:rsidP="00B05C10">
      <w:r>
        <w:t>Hadoop only ensures that data job is complete, but it’s unable to guarantee when the job will be complete.</w:t>
      </w:r>
    </w:p>
    <w:p w:rsidR="008636A9" w:rsidRDefault="008636A9" w:rsidP="008636A9"/>
    <w:p w:rsidR="009160FA" w:rsidRPr="008636A9" w:rsidRDefault="009160FA" w:rsidP="008636A9">
      <w:pPr>
        <w:rPr>
          <w:b/>
        </w:rPr>
      </w:pPr>
      <w:r w:rsidRPr="008636A9">
        <w:rPr>
          <w:b/>
        </w:rPr>
        <w:t>Conclusion</w:t>
      </w:r>
    </w:p>
    <w:p w:rsidR="009160FA" w:rsidRDefault="009160FA" w:rsidP="00B05C10">
      <w:pPr>
        <w:jc w:val="left"/>
      </w:pPr>
      <w:r>
        <w:t xml:space="preserve">As a result of Hadoop’s limitation, the need </w:t>
      </w:r>
      <w:r w:rsidR="00B05C10">
        <w:t>for</w:t>
      </w:r>
      <w:r>
        <w:t xml:space="preserve"> Spark</w:t>
      </w:r>
      <w:r w:rsidR="00B05C10">
        <w:t xml:space="preserve"> arose</w:t>
      </w:r>
      <w:r>
        <w:t>. Th</w:t>
      </w:r>
      <w:r w:rsidR="00B05C10">
        <w:t>i</w:t>
      </w:r>
      <w:r>
        <w:t xml:space="preserve">s made the system </w:t>
      </w:r>
      <w:r w:rsidR="00B05C10">
        <w:t>friendlier</w:t>
      </w:r>
      <w:r>
        <w:t xml:space="preserve"> to </w:t>
      </w:r>
      <w:r w:rsidR="00B05C10">
        <w:t>use</w:t>
      </w:r>
      <w:r>
        <w:t xml:space="preserve"> with a huge amount of data. Spark provides in-memory processing of data thus</w:t>
      </w:r>
      <w:r w:rsidR="00B05C10">
        <w:t xml:space="preserve"> improves the processing speed.</w:t>
      </w:r>
    </w:p>
    <w:p w:rsidR="009160FA" w:rsidRDefault="008636A9" w:rsidP="008636A9">
      <w:pPr>
        <w:pStyle w:val="Heading1"/>
      </w:pPr>
      <w:r>
        <w:t>Features of Spark RDD</w:t>
      </w:r>
    </w:p>
    <w:p w:rsidR="008636A9" w:rsidRDefault="008636A9" w:rsidP="008636A9">
      <w:pPr>
        <w:jc w:val="center"/>
      </w:pPr>
      <w:r>
        <w:rPr>
          <w:noProof/>
          <w:lang w:val="en-US"/>
        </w:rPr>
        <w:drawing>
          <wp:inline distT="0" distB="0" distL="0" distR="0">
            <wp:extent cx="57816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1675" cy="3838575"/>
                    </a:xfrm>
                    <a:prstGeom prst="rect">
                      <a:avLst/>
                    </a:prstGeom>
                    <a:noFill/>
                    <a:ln>
                      <a:noFill/>
                    </a:ln>
                  </pic:spPr>
                </pic:pic>
              </a:graphicData>
            </a:graphic>
          </wp:inline>
        </w:drawing>
      </w:r>
    </w:p>
    <w:p w:rsidR="008636A9" w:rsidRDefault="008636A9" w:rsidP="008636A9">
      <w:pPr>
        <w:jc w:val="center"/>
      </w:pPr>
    </w:p>
    <w:p w:rsidR="008636A9" w:rsidRPr="008636A9" w:rsidRDefault="008636A9" w:rsidP="008636A9">
      <w:pPr>
        <w:rPr>
          <w:rFonts w:cs="Tahoma"/>
          <w:szCs w:val="20"/>
        </w:rPr>
      </w:pPr>
      <w:r w:rsidRPr="008636A9">
        <w:rPr>
          <w:rStyle w:val="Strong"/>
          <w:rFonts w:cs="Tahoma"/>
          <w:szCs w:val="20"/>
        </w:rPr>
        <w:t>In-memory Computation</w:t>
      </w:r>
    </w:p>
    <w:p w:rsidR="008636A9" w:rsidRDefault="008636A9" w:rsidP="008636A9">
      <w:pPr>
        <w:jc w:val="left"/>
      </w:pPr>
      <w:r>
        <w:t>Spark</w:t>
      </w:r>
      <w:r>
        <w:rPr>
          <w:rStyle w:val="Strong"/>
          <w:rFonts w:ascii="Verdana" w:hAnsi="Verdana"/>
          <w:color w:val="404040"/>
          <w:sz w:val="23"/>
          <w:szCs w:val="23"/>
        </w:rPr>
        <w:t> </w:t>
      </w:r>
      <w:r>
        <w:t>RDDs have a provision of </w:t>
      </w:r>
      <w:hyperlink r:id="rId20" w:history="1">
        <w:r w:rsidRPr="008636A9">
          <w:rPr>
            <w:b/>
          </w:rPr>
          <w:t>in-memory computation</w:t>
        </w:r>
      </w:hyperlink>
      <w:r w:rsidRPr="008636A9">
        <w:rPr>
          <w:b/>
        </w:rPr>
        <w:t>.</w:t>
      </w:r>
      <w:r>
        <w:t xml:space="preserve"> It stores intermediate results in distributed memory</w:t>
      </w:r>
      <w:r>
        <w:t xml:space="preserve"> </w:t>
      </w:r>
      <w:r>
        <w:t xml:space="preserve">(RAM) instead of stable </w:t>
      </w:r>
      <w:proofErr w:type="gramStart"/>
      <w:r>
        <w:t>storage(</w:t>
      </w:r>
      <w:proofErr w:type="gramEnd"/>
      <w:r>
        <w:t>disk).</w:t>
      </w:r>
    </w:p>
    <w:p w:rsidR="008636A9" w:rsidRDefault="008636A9" w:rsidP="008636A9"/>
    <w:p w:rsidR="008636A9" w:rsidRPr="008636A9" w:rsidRDefault="008636A9" w:rsidP="008636A9">
      <w:pPr>
        <w:rPr>
          <w:rFonts w:cs="Tahoma"/>
          <w:szCs w:val="20"/>
        </w:rPr>
      </w:pPr>
      <w:r w:rsidRPr="008636A9">
        <w:rPr>
          <w:rStyle w:val="Strong"/>
          <w:rFonts w:cs="Tahoma"/>
          <w:szCs w:val="20"/>
        </w:rPr>
        <w:t>Lazy Evaluations</w:t>
      </w:r>
      <w:r w:rsidRPr="008636A9">
        <w:rPr>
          <w:rStyle w:val="Strong"/>
          <w:rFonts w:cs="Tahoma"/>
          <w:color w:val="404040"/>
          <w:szCs w:val="20"/>
        </w:rPr>
        <w:t xml:space="preserve">  </w:t>
      </w:r>
    </w:p>
    <w:p w:rsidR="008636A9" w:rsidRDefault="008636A9" w:rsidP="008636A9">
      <w:r>
        <w:t>All transformations in Apache Spark are lazy, in that they do not compute their results right away. Instead, they just remember the transformations applied to some base data set.</w:t>
      </w:r>
    </w:p>
    <w:p w:rsidR="008636A9" w:rsidRDefault="008636A9" w:rsidP="008636A9"/>
    <w:p w:rsidR="008636A9" w:rsidRDefault="008636A9" w:rsidP="008636A9">
      <w:r>
        <w:t xml:space="preserve">Spark computes transformations when an action requires a result for the driver program. </w:t>
      </w:r>
      <w:r>
        <w:rPr>
          <w:rStyle w:val="Strong"/>
          <w:rFonts w:ascii="Verdana" w:hAnsi="Verdana"/>
          <w:color w:val="404040"/>
          <w:sz w:val="23"/>
          <w:szCs w:val="23"/>
        </w:rPr>
        <w:t>5.3. Fault Tolerance</w:t>
      </w:r>
    </w:p>
    <w:p w:rsidR="008636A9" w:rsidRDefault="008636A9" w:rsidP="008636A9">
      <w:r>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t>groupBy</w:t>
      </w:r>
      <w:proofErr w:type="spellEnd"/>
      <w:r>
        <w:t>) to recreate itself. </w:t>
      </w:r>
    </w:p>
    <w:p w:rsidR="008636A9" w:rsidRDefault="008636A9" w:rsidP="008636A9"/>
    <w:p w:rsidR="008636A9" w:rsidRPr="008636A9" w:rsidRDefault="008636A9" w:rsidP="008636A9">
      <w:pPr>
        <w:rPr>
          <w:rFonts w:cs="Tahoma"/>
          <w:szCs w:val="20"/>
        </w:rPr>
      </w:pPr>
      <w:r w:rsidRPr="008636A9">
        <w:rPr>
          <w:rStyle w:val="Strong"/>
          <w:rFonts w:cs="Tahoma"/>
          <w:szCs w:val="20"/>
        </w:rPr>
        <w:t>Immutability</w:t>
      </w:r>
    </w:p>
    <w:p w:rsidR="008636A9" w:rsidRDefault="008636A9" w:rsidP="008636A9">
      <w:r>
        <w:t>Data is safe to share across processes. It can also be created or retrieved anytime which makes caching, sharing &amp; replication easy. Thus, it is a way to reach consistency in computations.</w:t>
      </w:r>
    </w:p>
    <w:p w:rsidR="008636A9" w:rsidRDefault="008636A9" w:rsidP="008636A9"/>
    <w:p w:rsidR="008636A9" w:rsidRPr="008636A9" w:rsidRDefault="008636A9" w:rsidP="008636A9">
      <w:pPr>
        <w:rPr>
          <w:rFonts w:cs="Tahoma"/>
          <w:szCs w:val="20"/>
        </w:rPr>
      </w:pPr>
      <w:r w:rsidRPr="008636A9">
        <w:rPr>
          <w:rStyle w:val="Strong"/>
          <w:rFonts w:cs="Tahoma"/>
          <w:szCs w:val="20"/>
        </w:rPr>
        <w:t>Partitioning</w:t>
      </w:r>
    </w:p>
    <w:p w:rsidR="008636A9" w:rsidRDefault="008636A9" w:rsidP="008636A9">
      <w:r>
        <w:t>Partitioning is the fundamental unit of parallelism in Spark RDD. Each partition is one logical division of data which is mutable. One can create a partition through some transformations on existing partitions.</w:t>
      </w:r>
    </w:p>
    <w:p w:rsidR="008636A9" w:rsidRDefault="008636A9" w:rsidP="008636A9"/>
    <w:p w:rsidR="008636A9" w:rsidRPr="008636A9" w:rsidRDefault="008636A9" w:rsidP="008636A9">
      <w:pPr>
        <w:rPr>
          <w:rFonts w:cs="Tahoma"/>
          <w:szCs w:val="20"/>
        </w:rPr>
      </w:pPr>
      <w:r w:rsidRPr="008636A9">
        <w:rPr>
          <w:rStyle w:val="Strong"/>
          <w:rFonts w:cs="Tahoma"/>
          <w:szCs w:val="20"/>
        </w:rPr>
        <w:t>Persistence</w:t>
      </w:r>
    </w:p>
    <w:p w:rsidR="008636A9" w:rsidRDefault="008636A9" w:rsidP="008636A9">
      <w:r>
        <w:t>Users can state which RDDs they will reuse and choose a storage strategy for them (e.g., in-memory storage or on Disk).</w:t>
      </w:r>
    </w:p>
    <w:p w:rsidR="008636A9" w:rsidRDefault="008636A9" w:rsidP="008636A9"/>
    <w:p w:rsidR="008636A9" w:rsidRPr="008636A9" w:rsidRDefault="008636A9" w:rsidP="008636A9">
      <w:pPr>
        <w:rPr>
          <w:rFonts w:cs="Tahoma"/>
          <w:szCs w:val="20"/>
        </w:rPr>
      </w:pPr>
      <w:r w:rsidRPr="008636A9">
        <w:rPr>
          <w:rStyle w:val="Strong"/>
          <w:rFonts w:cs="Tahoma"/>
          <w:szCs w:val="20"/>
        </w:rPr>
        <w:t>Coarse-grained Operations</w:t>
      </w:r>
    </w:p>
    <w:p w:rsidR="008636A9" w:rsidRDefault="008636A9" w:rsidP="008636A9">
      <w:r>
        <w:t>It applies to all elements in datasets through maps or filter or group by operation.</w:t>
      </w:r>
    </w:p>
    <w:p w:rsidR="008636A9" w:rsidRDefault="008636A9" w:rsidP="008636A9"/>
    <w:p w:rsidR="008636A9" w:rsidRPr="008636A9" w:rsidRDefault="008636A9" w:rsidP="008636A9">
      <w:pPr>
        <w:rPr>
          <w:rFonts w:cs="Tahoma"/>
          <w:szCs w:val="20"/>
        </w:rPr>
      </w:pPr>
      <w:r w:rsidRPr="008636A9">
        <w:rPr>
          <w:rStyle w:val="Strong"/>
          <w:rFonts w:cs="Tahoma"/>
          <w:szCs w:val="20"/>
        </w:rPr>
        <w:t>Location-Stickiness</w:t>
      </w:r>
    </w:p>
    <w:p w:rsidR="008636A9" w:rsidRDefault="008636A9" w:rsidP="008636A9">
      <w:r>
        <w:t>RDDs are capable of defining placement preference to compute partitions. Placement preference refers to information about the location of RDD. The </w:t>
      </w:r>
      <w:proofErr w:type="spellStart"/>
      <w:r w:rsidRPr="008636A9">
        <w:rPr>
          <w:b/>
        </w:rPr>
        <w:t>DAGScheduler</w:t>
      </w:r>
      <w:proofErr w:type="spellEnd"/>
      <w:r>
        <w:t> places the partitions in such a way that task is close to data as much as possib</w:t>
      </w:r>
      <w:r>
        <w:t>le. Thus, speed up computation.</w:t>
      </w:r>
    </w:p>
    <w:p w:rsidR="008636A9" w:rsidRDefault="008636A9" w:rsidP="008636A9">
      <w:pPr>
        <w:jc w:val="center"/>
      </w:pPr>
    </w:p>
    <w:p w:rsidR="001470C6" w:rsidRDefault="001470C6" w:rsidP="008636A9">
      <w:pPr>
        <w:jc w:val="center"/>
      </w:pPr>
    </w:p>
    <w:p w:rsidR="001470C6" w:rsidRDefault="001470C6" w:rsidP="001470C6">
      <w:pPr>
        <w:pStyle w:val="Heading1"/>
      </w:pPr>
      <w:r>
        <w:t>Spark RDD Operations</w:t>
      </w:r>
    </w:p>
    <w:p w:rsidR="001470C6" w:rsidRDefault="001470C6" w:rsidP="001470C6">
      <w:r>
        <w:t>RDD in Apache Spark supports two types of operations:</w:t>
      </w:r>
    </w:p>
    <w:p w:rsidR="001470C6" w:rsidRDefault="001470C6" w:rsidP="001470C6"/>
    <w:p w:rsidR="001470C6" w:rsidRDefault="001470C6" w:rsidP="001470C6">
      <w:pPr>
        <w:pStyle w:val="ListParagraph"/>
        <w:numPr>
          <w:ilvl w:val="0"/>
          <w:numId w:val="19"/>
        </w:numPr>
      </w:pPr>
      <w:r>
        <w:t>Transformation</w:t>
      </w:r>
    </w:p>
    <w:p w:rsidR="001470C6" w:rsidRDefault="001470C6" w:rsidP="001470C6">
      <w:pPr>
        <w:pStyle w:val="ListParagraph"/>
        <w:numPr>
          <w:ilvl w:val="0"/>
          <w:numId w:val="19"/>
        </w:numPr>
      </w:pPr>
      <w:r>
        <w:t>Actions</w:t>
      </w:r>
    </w:p>
    <w:p w:rsidR="001470C6" w:rsidRDefault="001470C6" w:rsidP="001470C6">
      <w:pPr>
        <w:rPr>
          <w:b/>
        </w:rPr>
      </w:pPr>
    </w:p>
    <w:p w:rsidR="001470C6" w:rsidRDefault="001470C6" w:rsidP="001470C6">
      <w:pPr>
        <w:rPr>
          <w:b/>
        </w:rPr>
      </w:pPr>
    </w:p>
    <w:p w:rsidR="001470C6" w:rsidRPr="001470C6" w:rsidRDefault="001470C6" w:rsidP="001470C6">
      <w:pPr>
        <w:pStyle w:val="Heading2"/>
      </w:pPr>
      <w:r w:rsidRPr="001470C6">
        <w:t>Transformations</w:t>
      </w:r>
    </w:p>
    <w:p w:rsidR="001470C6" w:rsidRDefault="001470C6" w:rsidP="001470C6">
      <w:pPr>
        <w:jc w:val="left"/>
      </w:pPr>
      <w:r>
        <w:t>Spark </w:t>
      </w:r>
      <w:r w:rsidRPr="001470C6">
        <w:t>RDD Transformations are functions</w:t>
      </w:r>
      <w:r>
        <w:t> that take an RDD as the input and produce one or many RDDs as the output. They do not change the input RDD (since RDDs are immutable and hence one cannot change it), but always produce one or more new RDDs by applying the computations they represent e.g. </w:t>
      </w:r>
      <w:proofErr w:type="gramStart"/>
      <w:r>
        <w:t>Map(</w:t>
      </w:r>
      <w:proofErr w:type="gramEnd"/>
      <w:r>
        <w:t xml:space="preserve">), filter(), </w:t>
      </w:r>
      <w:proofErr w:type="spellStart"/>
      <w:r>
        <w:t>reduceByKey</w:t>
      </w:r>
      <w:proofErr w:type="spellEnd"/>
      <w:r>
        <w:t>() etc.</w:t>
      </w:r>
    </w:p>
    <w:p w:rsidR="001470C6" w:rsidRDefault="001470C6" w:rsidP="001470C6">
      <w:pPr>
        <w:jc w:val="left"/>
      </w:pPr>
    </w:p>
    <w:p w:rsidR="001470C6" w:rsidRDefault="001470C6" w:rsidP="001470C6">
      <w:pPr>
        <w:jc w:val="left"/>
      </w:pPr>
      <w:r>
        <w:t>Transformations are </w:t>
      </w:r>
      <w:r>
        <w:rPr>
          <w:rStyle w:val="Strong"/>
          <w:rFonts w:ascii="Verdana" w:hAnsi="Verdana"/>
          <w:color w:val="404040"/>
          <w:sz w:val="23"/>
          <w:szCs w:val="23"/>
        </w:rPr>
        <w:t>lazy</w:t>
      </w:r>
      <w:r>
        <w:t> operations on an RDD in Apache Spark. It creates one or many new RDDs, which executes when an Action occurs. Hence, Transformation creates a new dataset from an existing one.</w:t>
      </w:r>
    </w:p>
    <w:p w:rsidR="001470C6" w:rsidRDefault="001470C6" w:rsidP="001470C6">
      <w:pPr>
        <w:jc w:val="left"/>
      </w:pPr>
      <w:r>
        <w:t xml:space="preserve">Certain transformations can be pipelined which is an optimization method, that Spark uses to improve the performance of computations. There are two kinds of transformations: </w:t>
      </w:r>
      <w:r w:rsidRPr="001470C6">
        <w:rPr>
          <w:b/>
        </w:rPr>
        <w:t>narrow transformation</w:t>
      </w:r>
      <w:r>
        <w:t xml:space="preserve">, </w:t>
      </w:r>
      <w:r w:rsidRPr="001470C6">
        <w:rPr>
          <w:b/>
        </w:rPr>
        <w:t>wide transformation</w:t>
      </w:r>
      <w:r>
        <w:t>.</w:t>
      </w:r>
    </w:p>
    <w:p w:rsidR="001470C6" w:rsidRDefault="001470C6" w:rsidP="001470C6"/>
    <w:p w:rsidR="001470C6" w:rsidRPr="001470C6" w:rsidRDefault="001470C6" w:rsidP="001470C6">
      <w:pPr>
        <w:pStyle w:val="Heading2"/>
      </w:pPr>
      <w:r w:rsidRPr="001470C6">
        <w:t>Actions</w:t>
      </w:r>
    </w:p>
    <w:p w:rsidR="001470C6" w:rsidRPr="001470C6" w:rsidRDefault="001470C6" w:rsidP="001470C6">
      <w:pPr>
        <w:jc w:val="left"/>
      </w:pPr>
      <w:r w:rsidRPr="001470C6">
        <w:t>An</w:t>
      </w:r>
      <w:r w:rsidRPr="001470C6">
        <w:rPr>
          <w:rStyle w:val="Strong"/>
          <w:rFonts w:ascii="Verdana" w:hAnsi="Verdana"/>
          <w:sz w:val="23"/>
          <w:szCs w:val="23"/>
        </w:rPr>
        <w:t> </w:t>
      </w:r>
      <w:r w:rsidRPr="001470C6">
        <w:rPr>
          <w:b/>
        </w:rPr>
        <w:t>Action</w:t>
      </w:r>
      <w:r w:rsidRPr="001470C6">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1470C6" w:rsidRPr="001470C6" w:rsidRDefault="001470C6" w:rsidP="001470C6">
      <w:pPr>
        <w:jc w:val="left"/>
      </w:pPr>
      <w:r w:rsidRPr="001470C6">
        <w:rPr>
          <w:b/>
        </w:rPr>
        <w:t>Actions</w:t>
      </w:r>
      <w:r w:rsidRPr="001470C6">
        <w:t xml:space="preserve"> are RDD operations that produce non-RDD values. They materialize a value in a Spark program. An Action is one of the ways to send result from executors to the driver. </w:t>
      </w:r>
      <w:proofErr w:type="gramStart"/>
      <w:r w:rsidRPr="001470C6">
        <w:t>First(</w:t>
      </w:r>
      <w:proofErr w:type="gramEnd"/>
      <w:r w:rsidRPr="001470C6">
        <w:t>), take(), reduce(), collect(), the count() is some of the Actions in spark.</w:t>
      </w:r>
    </w:p>
    <w:p w:rsidR="001470C6" w:rsidRPr="001470C6" w:rsidRDefault="001470C6" w:rsidP="001470C6">
      <w:pPr>
        <w:jc w:val="left"/>
      </w:pPr>
      <w:r w:rsidRPr="001470C6">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rsidR="001470C6" w:rsidRDefault="001470C6" w:rsidP="001470C6"/>
    <w:p w:rsidR="001470C6" w:rsidRPr="008636A9" w:rsidRDefault="001470C6" w:rsidP="008636A9">
      <w:pPr>
        <w:jc w:val="center"/>
      </w:pPr>
    </w:p>
    <w:sectPr w:rsidR="001470C6" w:rsidRPr="008636A9" w:rsidSect="0005544A">
      <w:headerReference w:type="default" r:id="rId21"/>
      <w:footerReference w:type="default" r:id="rId22"/>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BD6" w:rsidRDefault="00003BD6">
      <w:r>
        <w:separator/>
      </w:r>
    </w:p>
  </w:endnote>
  <w:endnote w:type="continuationSeparator" w:id="0">
    <w:p w:rsidR="00003BD6" w:rsidRDefault="00003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4AA3420F" wp14:editId="742A2857">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BD6" w:rsidRDefault="00003BD6">
      <w:r>
        <w:separator/>
      </w:r>
    </w:p>
  </w:footnote>
  <w:footnote w:type="continuationSeparator" w:id="0">
    <w:p w:rsidR="00003BD6" w:rsidRDefault="00003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14:anchorId="3E0DE496" wp14:editId="360721AA">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3"/>
    <w:multiLevelType w:val="multilevel"/>
    <w:tmpl w:val="00000003"/>
    <w:name w:val="WWNum2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00000004"/>
    <w:multiLevelType w:val="multilevel"/>
    <w:tmpl w:val="00000004"/>
    <w:name w:val="WWNum2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7"/>
    <w:multiLevelType w:val="multilevel"/>
    <w:tmpl w:val="00000007"/>
    <w:name w:val="WWNum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4">
    <w:nsid w:val="00000008"/>
    <w:multiLevelType w:val="multilevel"/>
    <w:tmpl w:val="00000008"/>
    <w:name w:val="WWNum2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09"/>
    <w:multiLevelType w:val="multilevel"/>
    <w:tmpl w:val="00000009"/>
    <w:name w:val="WWNum3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0A"/>
    <w:multiLevelType w:val="multilevel"/>
    <w:tmpl w:val="0000000A"/>
    <w:name w:val="WW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0B"/>
    <w:multiLevelType w:val="multilevel"/>
    <w:tmpl w:val="0000000B"/>
    <w:name w:val="WWNum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0C"/>
    <w:multiLevelType w:val="multilevel"/>
    <w:tmpl w:val="0000000C"/>
    <w:name w:val="WWNum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9">
    <w:nsid w:val="0000000D"/>
    <w:multiLevelType w:val="multilevel"/>
    <w:tmpl w:val="0000000D"/>
    <w:name w:val="WW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13B94F3B"/>
    <w:multiLevelType w:val="hybridMultilevel"/>
    <w:tmpl w:val="C208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49F5468"/>
    <w:multiLevelType w:val="hybridMultilevel"/>
    <w:tmpl w:val="CF4A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7096E86"/>
    <w:multiLevelType w:val="hybridMultilevel"/>
    <w:tmpl w:val="B6E8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E558D0"/>
    <w:multiLevelType w:val="multilevel"/>
    <w:tmpl w:val="D702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961890"/>
    <w:multiLevelType w:val="hybridMultilevel"/>
    <w:tmpl w:val="DDDC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CE1DEF"/>
    <w:multiLevelType w:val="multilevel"/>
    <w:tmpl w:val="2B2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0725FD"/>
    <w:multiLevelType w:val="hybridMultilevel"/>
    <w:tmpl w:val="EB524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406893"/>
    <w:multiLevelType w:val="multilevel"/>
    <w:tmpl w:val="17F0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E01B01"/>
    <w:multiLevelType w:val="multilevel"/>
    <w:tmpl w:val="7B7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1151453"/>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364"/>
        </w:tabs>
        <w:ind w:left="860"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30"/>
  </w:num>
  <w:num w:numId="13">
    <w:abstractNumId w:val="22"/>
  </w:num>
  <w:num w:numId="14">
    <w:abstractNumId w:val="23"/>
  </w:num>
  <w:num w:numId="15">
    <w:abstractNumId w:val="27"/>
  </w:num>
  <w:num w:numId="16">
    <w:abstractNumId w:val="28"/>
  </w:num>
  <w:num w:numId="17">
    <w:abstractNumId w:val="24"/>
  </w:num>
  <w:num w:numId="18">
    <w:abstractNumId w:val="25"/>
  </w:num>
  <w:num w:numId="19">
    <w:abstractNumId w:val="20"/>
  </w:num>
  <w:num w:numId="20">
    <w:abstractNumId w:val="21"/>
  </w:num>
  <w:num w:numId="21">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3BD6"/>
    <w:rsid w:val="0000427B"/>
    <w:rsid w:val="000056D7"/>
    <w:rsid w:val="00005CF5"/>
    <w:rsid w:val="00006474"/>
    <w:rsid w:val="0002779F"/>
    <w:rsid w:val="000353ED"/>
    <w:rsid w:val="000361D8"/>
    <w:rsid w:val="000429C5"/>
    <w:rsid w:val="00047295"/>
    <w:rsid w:val="000524A8"/>
    <w:rsid w:val="0005544A"/>
    <w:rsid w:val="000573C6"/>
    <w:rsid w:val="000813A4"/>
    <w:rsid w:val="000909FF"/>
    <w:rsid w:val="00096FFA"/>
    <w:rsid w:val="000970A7"/>
    <w:rsid w:val="000A09FF"/>
    <w:rsid w:val="000A231C"/>
    <w:rsid w:val="000A67FB"/>
    <w:rsid w:val="000B25F4"/>
    <w:rsid w:val="000B724E"/>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36C3C"/>
    <w:rsid w:val="00140798"/>
    <w:rsid w:val="0014322C"/>
    <w:rsid w:val="001470C6"/>
    <w:rsid w:val="00162C90"/>
    <w:rsid w:val="001665B7"/>
    <w:rsid w:val="00176E26"/>
    <w:rsid w:val="00183252"/>
    <w:rsid w:val="00184940"/>
    <w:rsid w:val="001863AD"/>
    <w:rsid w:val="00197771"/>
    <w:rsid w:val="001D5045"/>
    <w:rsid w:val="001E6CBC"/>
    <w:rsid w:val="001F56CB"/>
    <w:rsid w:val="00200B28"/>
    <w:rsid w:val="0020182A"/>
    <w:rsid w:val="0020352B"/>
    <w:rsid w:val="002116C8"/>
    <w:rsid w:val="0022029D"/>
    <w:rsid w:val="002279D7"/>
    <w:rsid w:val="00230130"/>
    <w:rsid w:val="00230D39"/>
    <w:rsid w:val="00232962"/>
    <w:rsid w:val="00241146"/>
    <w:rsid w:val="002420E6"/>
    <w:rsid w:val="0024668A"/>
    <w:rsid w:val="00254D5F"/>
    <w:rsid w:val="00261744"/>
    <w:rsid w:val="00265E1C"/>
    <w:rsid w:val="00285757"/>
    <w:rsid w:val="002924B6"/>
    <w:rsid w:val="002979FE"/>
    <w:rsid w:val="002A02B8"/>
    <w:rsid w:val="002A1980"/>
    <w:rsid w:val="002A269D"/>
    <w:rsid w:val="002A32DA"/>
    <w:rsid w:val="002A6B7D"/>
    <w:rsid w:val="002A7B35"/>
    <w:rsid w:val="002B15AA"/>
    <w:rsid w:val="002B4A9A"/>
    <w:rsid w:val="002B621F"/>
    <w:rsid w:val="002C0392"/>
    <w:rsid w:val="002C72B2"/>
    <w:rsid w:val="002D0DF5"/>
    <w:rsid w:val="002D4814"/>
    <w:rsid w:val="002E1E70"/>
    <w:rsid w:val="003007A4"/>
    <w:rsid w:val="00310933"/>
    <w:rsid w:val="003154A1"/>
    <w:rsid w:val="0032531A"/>
    <w:rsid w:val="00327424"/>
    <w:rsid w:val="003348BB"/>
    <w:rsid w:val="00334974"/>
    <w:rsid w:val="00340426"/>
    <w:rsid w:val="003611AA"/>
    <w:rsid w:val="00362FFA"/>
    <w:rsid w:val="00371B15"/>
    <w:rsid w:val="00385AA1"/>
    <w:rsid w:val="00392A79"/>
    <w:rsid w:val="00392DBA"/>
    <w:rsid w:val="00393319"/>
    <w:rsid w:val="00396AC1"/>
    <w:rsid w:val="003974F4"/>
    <w:rsid w:val="003A1DFF"/>
    <w:rsid w:val="003C0653"/>
    <w:rsid w:val="003D63E0"/>
    <w:rsid w:val="003E2A7C"/>
    <w:rsid w:val="003F005B"/>
    <w:rsid w:val="003F2655"/>
    <w:rsid w:val="003F4CF8"/>
    <w:rsid w:val="00406973"/>
    <w:rsid w:val="00415015"/>
    <w:rsid w:val="0042242E"/>
    <w:rsid w:val="00431B4D"/>
    <w:rsid w:val="00434F94"/>
    <w:rsid w:val="00441021"/>
    <w:rsid w:val="00445BE5"/>
    <w:rsid w:val="004527AF"/>
    <w:rsid w:val="00452CCD"/>
    <w:rsid w:val="00472223"/>
    <w:rsid w:val="00472463"/>
    <w:rsid w:val="00473BB0"/>
    <w:rsid w:val="0049034D"/>
    <w:rsid w:val="00491368"/>
    <w:rsid w:val="00496CEC"/>
    <w:rsid w:val="00497023"/>
    <w:rsid w:val="004A1D4D"/>
    <w:rsid w:val="004B3E3B"/>
    <w:rsid w:val="004C0F05"/>
    <w:rsid w:val="004C7CE0"/>
    <w:rsid w:val="004C7F1A"/>
    <w:rsid w:val="004E1249"/>
    <w:rsid w:val="004E7633"/>
    <w:rsid w:val="004F60A1"/>
    <w:rsid w:val="00500AB2"/>
    <w:rsid w:val="005037E3"/>
    <w:rsid w:val="005041C0"/>
    <w:rsid w:val="0050679A"/>
    <w:rsid w:val="00506E7E"/>
    <w:rsid w:val="00511179"/>
    <w:rsid w:val="00512428"/>
    <w:rsid w:val="00513033"/>
    <w:rsid w:val="00514216"/>
    <w:rsid w:val="00515538"/>
    <w:rsid w:val="00537316"/>
    <w:rsid w:val="0054643B"/>
    <w:rsid w:val="00556E51"/>
    <w:rsid w:val="00573768"/>
    <w:rsid w:val="005773FA"/>
    <w:rsid w:val="005A3849"/>
    <w:rsid w:val="005B0D17"/>
    <w:rsid w:val="005D06AE"/>
    <w:rsid w:val="005D7C67"/>
    <w:rsid w:val="005D7D03"/>
    <w:rsid w:val="005E7628"/>
    <w:rsid w:val="005F221D"/>
    <w:rsid w:val="00601FF9"/>
    <w:rsid w:val="00604B6E"/>
    <w:rsid w:val="006125F7"/>
    <w:rsid w:val="00626049"/>
    <w:rsid w:val="0063111F"/>
    <w:rsid w:val="00642FD4"/>
    <w:rsid w:val="00652898"/>
    <w:rsid w:val="006541B1"/>
    <w:rsid w:val="00654AA5"/>
    <w:rsid w:val="006604F7"/>
    <w:rsid w:val="00670FA4"/>
    <w:rsid w:val="00695610"/>
    <w:rsid w:val="00697551"/>
    <w:rsid w:val="006A5814"/>
    <w:rsid w:val="006B30EE"/>
    <w:rsid w:val="006C6522"/>
    <w:rsid w:val="006D12AD"/>
    <w:rsid w:val="006D6DD9"/>
    <w:rsid w:val="006F5599"/>
    <w:rsid w:val="00732B01"/>
    <w:rsid w:val="00735867"/>
    <w:rsid w:val="00736B88"/>
    <w:rsid w:val="00742086"/>
    <w:rsid w:val="00750865"/>
    <w:rsid w:val="00765542"/>
    <w:rsid w:val="00771CCA"/>
    <w:rsid w:val="00775789"/>
    <w:rsid w:val="007847DB"/>
    <w:rsid w:val="0079013E"/>
    <w:rsid w:val="007928BF"/>
    <w:rsid w:val="00792B33"/>
    <w:rsid w:val="00794630"/>
    <w:rsid w:val="007B2473"/>
    <w:rsid w:val="007B4737"/>
    <w:rsid w:val="007C025B"/>
    <w:rsid w:val="007C0952"/>
    <w:rsid w:val="007C3A5D"/>
    <w:rsid w:val="007C5A68"/>
    <w:rsid w:val="007E22D5"/>
    <w:rsid w:val="00802F07"/>
    <w:rsid w:val="00806652"/>
    <w:rsid w:val="00807C8D"/>
    <w:rsid w:val="00812990"/>
    <w:rsid w:val="00814B1A"/>
    <w:rsid w:val="0082099C"/>
    <w:rsid w:val="0082523C"/>
    <w:rsid w:val="00825830"/>
    <w:rsid w:val="00845C20"/>
    <w:rsid w:val="008540FE"/>
    <w:rsid w:val="00854733"/>
    <w:rsid w:val="0086025D"/>
    <w:rsid w:val="008636A9"/>
    <w:rsid w:val="00867F82"/>
    <w:rsid w:val="00870CBF"/>
    <w:rsid w:val="0087179F"/>
    <w:rsid w:val="00876893"/>
    <w:rsid w:val="00894BF3"/>
    <w:rsid w:val="008A1A18"/>
    <w:rsid w:val="008A3B42"/>
    <w:rsid w:val="008B7AE4"/>
    <w:rsid w:val="008F5441"/>
    <w:rsid w:val="009160FA"/>
    <w:rsid w:val="00917583"/>
    <w:rsid w:val="00921D3C"/>
    <w:rsid w:val="009223ED"/>
    <w:rsid w:val="00924592"/>
    <w:rsid w:val="009258C4"/>
    <w:rsid w:val="00941B61"/>
    <w:rsid w:val="00945F67"/>
    <w:rsid w:val="00953831"/>
    <w:rsid w:val="00963AE5"/>
    <w:rsid w:val="009753EC"/>
    <w:rsid w:val="00987CD2"/>
    <w:rsid w:val="009944A3"/>
    <w:rsid w:val="009944AA"/>
    <w:rsid w:val="00995EB6"/>
    <w:rsid w:val="009A3243"/>
    <w:rsid w:val="009C4D99"/>
    <w:rsid w:val="009C4FBE"/>
    <w:rsid w:val="009D6D44"/>
    <w:rsid w:val="009F5F01"/>
    <w:rsid w:val="009F6D53"/>
    <w:rsid w:val="00A068EB"/>
    <w:rsid w:val="00A232F3"/>
    <w:rsid w:val="00A23EC6"/>
    <w:rsid w:val="00A247A8"/>
    <w:rsid w:val="00A41B94"/>
    <w:rsid w:val="00A42AA3"/>
    <w:rsid w:val="00A46096"/>
    <w:rsid w:val="00A51703"/>
    <w:rsid w:val="00A51B7F"/>
    <w:rsid w:val="00A52D4E"/>
    <w:rsid w:val="00A5456A"/>
    <w:rsid w:val="00A5765B"/>
    <w:rsid w:val="00A57946"/>
    <w:rsid w:val="00A60977"/>
    <w:rsid w:val="00A71C4A"/>
    <w:rsid w:val="00A909CB"/>
    <w:rsid w:val="00A96C6A"/>
    <w:rsid w:val="00AA0ADC"/>
    <w:rsid w:val="00AA3294"/>
    <w:rsid w:val="00AB1820"/>
    <w:rsid w:val="00AB3C76"/>
    <w:rsid w:val="00AD3F86"/>
    <w:rsid w:val="00AD42DF"/>
    <w:rsid w:val="00AD4A71"/>
    <w:rsid w:val="00AD716B"/>
    <w:rsid w:val="00AE6E26"/>
    <w:rsid w:val="00AF1E9F"/>
    <w:rsid w:val="00B01B77"/>
    <w:rsid w:val="00B05C10"/>
    <w:rsid w:val="00B14547"/>
    <w:rsid w:val="00B17754"/>
    <w:rsid w:val="00B255A6"/>
    <w:rsid w:val="00B25D83"/>
    <w:rsid w:val="00B42342"/>
    <w:rsid w:val="00B5163B"/>
    <w:rsid w:val="00B51A45"/>
    <w:rsid w:val="00B609ED"/>
    <w:rsid w:val="00B64E2C"/>
    <w:rsid w:val="00B76F74"/>
    <w:rsid w:val="00B97AB0"/>
    <w:rsid w:val="00BA0A83"/>
    <w:rsid w:val="00BB4FB3"/>
    <w:rsid w:val="00BB5EA7"/>
    <w:rsid w:val="00BB7B9E"/>
    <w:rsid w:val="00BC3E5A"/>
    <w:rsid w:val="00BC45CA"/>
    <w:rsid w:val="00BC5474"/>
    <w:rsid w:val="00BF2FC6"/>
    <w:rsid w:val="00BF4C58"/>
    <w:rsid w:val="00C16B20"/>
    <w:rsid w:val="00C24587"/>
    <w:rsid w:val="00C25642"/>
    <w:rsid w:val="00C25DC3"/>
    <w:rsid w:val="00C3742C"/>
    <w:rsid w:val="00C45DE8"/>
    <w:rsid w:val="00C47ADA"/>
    <w:rsid w:val="00C500F9"/>
    <w:rsid w:val="00C53040"/>
    <w:rsid w:val="00C628FC"/>
    <w:rsid w:val="00C65E5D"/>
    <w:rsid w:val="00C66167"/>
    <w:rsid w:val="00C742C5"/>
    <w:rsid w:val="00C77721"/>
    <w:rsid w:val="00C82D55"/>
    <w:rsid w:val="00C84DD1"/>
    <w:rsid w:val="00C925AA"/>
    <w:rsid w:val="00CA68D9"/>
    <w:rsid w:val="00CB06ED"/>
    <w:rsid w:val="00CB4C5C"/>
    <w:rsid w:val="00CC005C"/>
    <w:rsid w:val="00CC4F59"/>
    <w:rsid w:val="00CC77D7"/>
    <w:rsid w:val="00D034C8"/>
    <w:rsid w:val="00D048B1"/>
    <w:rsid w:val="00D0603A"/>
    <w:rsid w:val="00D16E10"/>
    <w:rsid w:val="00D22C0F"/>
    <w:rsid w:val="00D37E05"/>
    <w:rsid w:val="00D47796"/>
    <w:rsid w:val="00D53254"/>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760F6"/>
    <w:rsid w:val="00E86747"/>
    <w:rsid w:val="00E909D7"/>
    <w:rsid w:val="00E93050"/>
    <w:rsid w:val="00E93F0E"/>
    <w:rsid w:val="00EB02A3"/>
    <w:rsid w:val="00EB4635"/>
    <w:rsid w:val="00EB5B87"/>
    <w:rsid w:val="00EB5CF1"/>
    <w:rsid w:val="00EC4988"/>
    <w:rsid w:val="00EC608C"/>
    <w:rsid w:val="00ED18FF"/>
    <w:rsid w:val="00ED2A05"/>
    <w:rsid w:val="00EE5C82"/>
    <w:rsid w:val="00EF070B"/>
    <w:rsid w:val="00F03275"/>
    <w:rsid w:val="00F12BCF"/>
    <w:rsid w:val="00F15D16"/>
    <w:rsid w:val="00F5700B"/>
    <w:rsid w:val="00F8052A"/>
    <w:rsid w:val="00F83C46"/>
    <w:rsid w:val="00F844F6"/>
    <w:rsid w:val="00F94FDA"/>
    <w:rsid w:val="00F96121"/>
    <w:rsid w:val="00FA178C"/>
    <w:rsid w:val="00FA2AEF"/>
    <w:rsid w:val="00FB48C0"/>
    <w:rsid w:val="00FB6F72"/>
    <w:rsid w:val="00FC11CD"/>
    <w:rsid w:val="00FC1D78"/>
    <w:rsid w:val="00FD2875"/>
    <w:rsid w:val="00FF06AF"/>
    <w:rsid w:val="00FF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2"/>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2"/>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2"/>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2"/>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2"/>
      </w:numPr>
      <w:spacing w:before="120" w:after="120"/>
      <w:outlineLvl w:val="4"/>
    </w:pPr>
    <w:rPr>
      <w:b/>
    </w:rPr>
  </w:style>
  <w:style w:type="paragraph" w:styleId="Heading6">
    <w:name w:val="heading 6"/>
    <w:basedOn w:val="Normal"/>
    <w:next w:val="Normal"/>
    <w:qFormat/>
    <w:rsid w:val="00DD4176"/>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2"/>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2"/>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2"/>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2"/>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2"/>
      </w:numPr>
      <w:spacing w:before="120" w:after="120"/>
      <w:outlineLvl w:val="4"/>
    </w:pPr>
    <w:rPr>
      <w:b/>
    </w:rPr>
  </w:style>
  <w:style w:type="paragraph" w:styleId="Heading6">
    <w:name w:val="heading 6"/>
    <w:basedOn w:val="Normal"/>
    <w:next w:val="Normal"/>
    <w:qFormat/>
    <w:rsid w:val="00DD4176"/>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uiPriority w:val="20"/>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9495">
      <w:bodyDiv w:val="1"/>
      <w:marLeft w:val="0"/>
      <w:marRight w:val="0"/>
      <w:marTop w:val="0"/>
      <w:marBottom w:val="0"/>
      <w:divBdr>
        <w:top w:val="none" w:sz="0" w:space="0" w:color="auto"/>
        <w:left w:val="none" w:sz="0" w:space="0" w:color="auto"/>
        <w:bottom w:val="none" w:sz="0" w:space="0" w:color="auto"/>
        <w:right w:val="none" w:sz="0" w:space="0" w:color="auto"/>
      </w:divBdr>
    </w:div>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99198">
      <w:bodyDiv w:val="1"/>
      <w:marLeft w:val="0"/>
      <w:marRight w:val="0"/>
      <w:marTop w:val="0"/>
      <w:marBottom w:val="0"/>
      <w:divBdr>
        <w:top w:val="none" w:sz="0" w:space="0" w:color="auto"/>
        <w:left w:val="none" w:sz="0" w:space="0" w:color="auto"/>
        <w:bottom w:val="none" w:sz="0" w:space="0" w:color="auto"/>
        <w:right w:val="none" w:sz="0" w:space="0" w:color="auto"/>
      </w:divBdr>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642347230">
      <w:bodyDiv w:val="1"/>
      <w:marLeft w:val="0"/>
      <w:marRight w:val="0"/>
      <w:marTop w:val="0"/>
      <w:marBottom w:val="0"/>
      <w:divBdr>
        <w:top w:val="none" w:sz="0" w:space="0" w:color="auto"/>
        <w:left w:val="none" w:sz="0" w:space="0" w:color="auto"/>
        <w:bottom w:val="none" w:sz="0" w:space="0" w:color="auto"/>
        <w:right w:val="none" w:sz="0" w:space="0" w:color="auto"/>
      </w:divBdr>
    </w:div>
    <w:div w:id="683436134">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727336928">
      <w:bodyDiv w:val="1"/>
      <w:marLeft w:val="0"/>
      <w:marRight w:val="0"/>
      <w:marTop w:val="0"/>
      <w:marBottom w:val="0"/>
      <w:divBdr>
        <w:top w:val="none" w:sz="0" w:space="0" w:color="auto"/>
        <w:left w:val="none" w:sz="0" w:space="0" w:color="auto"/>
        <w:bottom w:val="none" w:sz="0" w:space="0" w:color="auto"/>
        <w:right w:val="none" w:sz="0" w:space="0" w:color="auto"/>
      </w:divBdr>
    </w:div>
    <w:div w:id="789980616">
      <w:bodyDiv w:val="1"/>
      <w:marLeft w:val="0"/>
      <w:marRight w:val="0"/>
      <w:marTop w:val="0"/>
      <w:marBottom w:val="0"/>
      <w:divBdr>
        <w:top w:val="none" w:sz="0" w:space="0" w:color="auto"/>
        <w:left w:val="none" w:sz="0" w:space="0" w:color="auto"/>
        <w:bottom w:val="none" w:sz="0" w:space="0" w:color="auto"/>
        <w:right w:val="none" w:sz="0" w:space="0" w:color="auto"/>
      </w:divBdr>
      <w:divsChild>
        <w:div w:id="840704651">
          <w:marLeft w:val="0"/>
          <w:marRight w:val="0"/>
          <w:marTop w:val="0"/>
          <w:marBottom w:val="0"/>
          <w:divBdr>
            <w:top w:val="none" w:sz="0" w:space="0" w:color="auto"/>
            <w:left w:val="none" w:sz="0" w:space="0" w:color="auto"/>
            <w:bottom w:val="none" w:sz="0" w:space="0" w:color="auto"/>
            <w:right w:val="none" w:sz="0" w:space="0" w:color="auto"/>
          </w:divBdr>
          <w:divsChild>
            <w:div w:id="296494884">
              <w:marLeft w:val="0"/>
              <w:marRight w:val="0"/>
              <w:marTop w:val="0"/>
              <w:marBottom w:val="0"/>
              <w:divBdr>
                <w:top w:val="none" w:sz="0" w:space="0" w:color="auto"/>
                <w:left w:val="none" w:sz="0" w:space="0" w:color="auto"/>
                <w:bottom w:val="none" w:sz="0" w:space="0" w:color="auto"/>
                <w:right w:val="none" w:sz="0" w:space="0" w:color="auto"/>
              </w:divBdr>
              <w:divsChild>
                <w:div w:id="1841850649">
                  <w:marLeft w:val="-225"/>
                  <w:marRight w:val="-225"/>
                  <w:marTop w:val="0"/>
                  <w:marBottom w:val="0"/>
                  <w:divBdr>
                    <w:top w:val="none" w:sz="0" w:space="0" w:color="auto"/>
                    <w:left w:val="none" w:sz="0" w:space="0" w:color="auto"/>
                    <w:bottom w:val="none" w:sz="0" w:space="0" w:color="auto"/>
                    <w:right w:val="none" w:sz="0" w:space="0" w:color="auto"/>
                  </w:divBdr>
                  <w:divsChild>
                    <w:div w:id="1435636256">
                      <w:marLeft w:val="0"/>
                      <w:marRight w:val="0"/>
                      <w:marTop w:val="0"/>
                      <w:marBottom w:val="0"/>
                      <w:divBdr>
                        <w:top w:val="none" w:sz="0" w:space="0" w:color="auto"/>
                        <w:left w:val="none" w:sz="0" w:space="0" w:color="auto"/>
                        <w:bottom w:val="none" w:sz="0" w:space="0" w:color="auto"/>
                        <w:right w:val="none" w:sz="0" w:space="0" w:color="auto"/>
                      </w:divBdr>
                      <w:divsChild>
                        <w:div w:id="1343094916">
                          <w:marLeft w:val="0"/>
                          <w:marRight w:val="0"/>
                          <w:marTop w:val="0"/>
                          <w:marBottom w:val="0"/>
                          <w:divBdr>
                            <w:top w:val="none" w:sz="0" w:space="0" w:color="auto"/>
                            <w:left w:val="none" w:sz="0" w:space="0" w:color="auto"/>
                            <w:bottom w:val="none" w:sz="0" w:space="0" w:color="auto"/>
                            <w:right w:val="none" w:sz="0" w:space="0" w:color="auto"/>
                          </w:divBdr>
                          <w:divsChild>
                            <w:div w:id="395907175">
                              <w:marLeft w:val="0"/>
                              <w:marRight w:val="0"/>
                              <w:marTop w:val="0"/>
                              <w:marBottom w:val="0"/>
                              <w:divBdr>
                                <w:top w:val="none" w:sz="0" w:space="0" w:color="auto"/>
                                <w:left w:val="none" w:sz="0" w:space="0" w:color="auto"/>
                                <w:bottom w:val="none" w:sz="0" w:space="0" w:color="auto"/>
                                <w:right w:val="none" w:sz="0" w:space="0" w:color="auto"/>
                              </w:divBdr>
                              <w:divsChild>
                                <w:div w:id="881793887">
                                  <w:marLeft w:val="0"/>
                                  <w:marRight w:val="0"/>
                                  <w:marTop w:val="0"/>
                                  <w:marBottom w:val="0"/>
                                  <w:divBdr>
                                    <w:top w:val="none" w:sz="0" w:space="0" w:color="auto"/>
                                    <w:left w:val="none" w:sz="0" w:space="0" w:color="auto"/>
                                    <w:bottom w:val="none" w:sz="0" w:space="0" w:color="auto"/>
                                    <w:right w:val="none" w:sz="0" w:space="0" w:color="auto"/>
                                  </w:divBdr>
                                </w:div>
                                <w:div w:id="199166657">
                                  <w:marLeft w:val="0"/>
                                  <w:marRight w:val="0"/>
                                  <w:marTop w:val="0"/>
                                  <w:marBottom w:val="0"/>
                                  <w:divBdr>
                                    <w:top w:val="none" w:sz="0" w:space="0" w:color="auto"/>
                                    <w:left w:val="none" w:sz="0" w:space="0" w:color="auto"/>
                                    <w:bottom w:val="none" w:sz="0" w:space="0" w:color="auto"/>
                                    <w:right w:val="none" w:sz="0" w:space="0" w:color="auto"/>
                                  </w:divBdr>
                                </w:div>
                                <w:div w:id="1798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71387">
      <w:bodyDiv w:val="1"/>
      <w:marLeft w:val="0"/>
      <w:marRight w:val="0"/>
      <w:marTop w:val="0"/>
      <w:marBottom w:val="0"/>
      <w:divBdr>
        <w:top w:val="none" w:sz="0" w:space="0" w:color="auto"/>
        <w:left w:val="none" w:sz="0" w:space="0" w:color="auto"/>
        <w:bottom w:val="none" w:sz="0" w:space="0" w:color="auto"/>
        <w:right w:val="none" w:sz="0" w:space="0" w:color="auto"/>
      </w:divBdr>
      <w:divsChild>
        <w:div w:id="1428429672">
          <w:marLeft w:val="0"/>
          <w:marRight w:val="0"/>
          <w:marTop w:val="120"/>
          <w:marBottom w:val="120"/>
          <w:divBdr>
            <w:top w:val="none" w:sz="0" w:space="0" w:color="auto"/>
            <w:left w:val="none" w:sz="0" w:space="0" w:color="auto"/>
            <w:bottom w:val="none" w:sz="0" w:space="0" w:color="auto"/>
            <w:right w:val="none" w:sz="0" w:space="0" w:color="auto"/>
          </w:divBdr>
          <w:divsChild>
            <w:div w:id="255090493">
              <w:marLeft w:val="0"/>
              <w:marRight w:val="0"/>
              <w:marTop w:val="100"/>
              <w:marBottom w:val="100"/>
              <w:divBdr>
                <w:top w:val="none" w:sz="0" w:space="0" w:color="auto"/>
                <w:left w:val="none" w:sz="0" w:space="0" w:color="auto"/>
                <w:bottom w:val="none" w:sz="0" w:space="0" w:color="auto"/>
                <w:right w:val="none" w:sz="0" w:space="0" w:color="auto"/>
              </w:divBdr>
            </w:div>
          </w:divsChild>
        </w:div>
        <w:div w:id="2096778371">
          <w:marLeft w:val="0"/>
          <w:marRight w:val="0"/>
          <w:marTop w:val="120"/>
          <w:marBottom w:val="120"/>
          <w:divBdr>
            <w:top w:val="none" w:sz="0" w:space="0" w:color="auto"/>
            <w:left w:val="none" w:sz="0" w:space="0" w:color="auto"/>
            <w:bottom w:val="none" w:sz="0" w:space="0" w:color="auto"/>
            <w:right w:val="none" w:sz="0" w:space="0" w:color="auto"/>
          </w:divBdr>
        </w:div>
      </w:divsChild>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39936">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3745">
      <w:bodyDiv w:val="1"/>
      <w:marLeft w:val="0"/>
      <w:marRight w:val="0"/>
      <w:marTop w:val="0"/>
      <w:marBottom w:val="0"/>
      <w:divBdr>
        <w:top w:val="none" w:sz="0" w:space="0" w:color="auto"/>
        <w:left w:val="none" w:sz="0" w:space="0" w:color="auto"/>
        <w:bottom w:val="none" w:sz="0" w:space="0" w:color="auto"/>
        <w:right w:val="none" w:sz="0" w:space="0" w:color="auto"/>
      </w:divBdr>
    </w:div>
    <w:div w:id="1486244232">
      <w:bodyDiv w:val="1"/>
      <w:marLeft w:val="0"/>
      <w:marRight w:val="0"/>
      <w:marTop w:val="0"/>
      <w:marBottom w:val="0"/>
      <w:divBdr>
        <w:top w:val="none" w:sz="0" w:space="0" w:color="auto"/>
        <w:left w:val="none" w:sz="0" w:space="0" w:color="auto"/>
        <w:bottom w:val="none" w:sz="0" w:space="0" w:color="auto"/>
        <w:right w:val="none" w:sz="0" w:space="0" w:color="auto"/>
      </w:divBdr>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600140053">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1894459267">
      <w:bodyDiv w:val="1"/>
      <w:marLeft w:val="0"/>
      <w:marRight w:val="0"/>
      <w:marTop w:val="0"/>
      <w:marBottom w:val="0"/>
      <w:divBdr>
        <w:top w:val="none" w:sz="0" w:space="0" w:color="auto"/>
        <w:left w:val="none" w:sz="0" w:space="0" w:color="auto"/>
        <w:bottom w:val="none" w:sz="0" w:space="0" w:color="auto"/>
        <w:right w:val="none" w:sz="0" w:space="0" w:color="auto"/>
      </w:divBdr>
    </w:div>
    <w:div w:id="1909227307">
      <w:bodyDiv w:val="1"/>
      <w:marLeft w:val="0"/>
      <w:marRight w:val="0"/>
      <w:marTop w:val="0"/>
      <w:marBottom w:val="0"/>
      <w:divBdr>
        <w:top w:val="none" w:sz="0" w:space="0" w:color="auto"/>
        <w:left w:val="none" w:sz="0" w:space="0" w:color="auto"/>
        <w:bottom w:val="none" w:sz="0" w:space="0" w:color="auto"/>
        <w:right w:val="none" w:sz="0" w:space="0" w:color="auto"/>
      </w:divBdr>
    </w:div>
    <w:div w:id="1953707565">
      <w:bodyDiv w:val="1"/>
      <w:marLeft w:val="0"/>
      <w:marRight w:val="0"/>
      <w:marTop w:val="0"/>
      <w:marBottom w:val="0"/>
      <w:divBdr>
        <w:top w:val="none" w:sz="0" w:space="0" w:color="auto"/>
        <w:left w:val="none" w:sz="0" w:space="0" w:color="auto"/>
        <w:bottom w:val="none" w:sz="0" w:space="0" w:color="auto"/>
        <w:right w:val="none" w:sz="0" w:space="0" w:color="auto"/>
      </w:divBdr>
    </w:div>
    <w:div w:id="1965038623">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flair.training/blogs/apache-spark-tutorial/" TargetMode="External"/><Relationship Id="rId18" Type="http://schemas.openxmlformats.org/officeDocument/2006/relationships/hyperlink" Target="http://data-flair.training/blogs/apache-pig-tutorial-introduction-guid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data-flair.training/blogs/why-learn-big-data-use-cases/" TargetMode="External"/><Relationship Id="rId17" Type="http://schemas.openxmlformats.org/officeDocument/2006/relationships/hyperlink" Target="http://data-flair.training/blogs/apache-hive-tutorial-introductory-guide/" TargetMode="External"/><Relationship Id="rId2" Type="http://schemas.openxmlformats.org/officeDocument/2006/relationships/numbering" Target="numbering.xml"/><Relationship Id="rId16" Type="http://schemas.openxmlformats.org/officeDocument/2006/relationships/hyperlink" Target="http://data-flair.training/blogs/key-value-pairs-hadoop-mapreduce/" TargetMode="External"/><Relationship Id="rId20" Type="http://schemas.openxmlformats.org/officeDocument/2006/relationships/hyperlink" Target="http://data-flair.training/blogs/apache-spark-in-memory-comp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flair.training/blogs/hadoop-introduction-tutorial-quick-guid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ata-flair.training/blogs/comprehensive-hdfs-guide-introduction-architecture-data-read-write-tutoria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ata-flair.training/blogs/hadoop-tutorial-for-beginn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5D3F1-F04E-41DD-85DB-DA4354C8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14</TotalTime>
  <Pages>1</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11288</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5</cp:revision>
  <cp:lastPrinted>2010-03-02T07:42:00Z</cp:lastPrinted>
  <dcterms:created xsi:type="dcterms:W3CDTF">2017-10-15T06:30:00Z</dcterms:created>
  <dcterms:modified xsi:type="dcterms:W3CDTF">2017-10-15T06:44:00Z</dcterms:modified>
</cp:coreProperties>
</file>