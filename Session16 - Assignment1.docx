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16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9951F1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9951F1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16</w:t>
            </w:r>
            <w:r>
              <w:rPr>
                <w:b w:val="0"/>
              </w:rPr>
              <w:t xml:space="preserve"> – Assignment </w:t>
            </w:r>
            <w:r w:rsidR="009951F1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9951F1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16</w:t>
            </w:r>
            <w:r>
              <w:rPr>
                <w:b/>
              </w:rPr>
              <w:t xml:space="preserve"> – Assignment </w:t>
            </w:r>
            <w:r w:rsidR="009951F1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951F1">
            <w:r>
              <w:t>15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599248"/>
      <w:r>
        <w:t>Contents</w:t>
      </w:r>
      <w:bookmarkEnd w:id="0"/>
      <w:bookmarkEnd w:id="1"/>
    </w:p>
    <w:p w:rsidR="00496CEC" w:rsidRDefault="00496CEC"/>
    <w:p w:rsidR="006051D2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599248" w:history="1">
        <w:r w:rsidR="006051D2" w:rsidRPr="003644B7">
          <w:rPr>
            <w:rStyle w:val="Hyperlink"/>
            <w:noProof/>
          </w:rPr>
          <w:t>Contents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_Toc495599248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2</w:t>
        </w:r>
        <w:r w:rsidR="006051D2">
          <w:rPr>
            <w:noProof/>
            <w:webHidden/>
          </w:rPr>
          <w:fldChar w:fldCharType="end"/>
        </w:r>
      </w:hyperlink>
    </w:p>
    <w:p w:rsidR="006051D2" w:rsidRDefault="00333798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249" w:history="1">
        <w:r w:rsidR="006051D2" w:rsidRPr="003644B7">
          <w:rPr>
            <w:rStyle w:val="Hyperlink"/>
            <w:noProof/>
          </w:rPr>
          <w:t>Change History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_Toc495599249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3</w:t>
        </w:r>
        <w:r w:rsidR="006051D2">
          <w:rPr>
            <w:noProof/>
            <w:webHidden/>
          </w:rPr>
          <w:fldChar w:fldCharType="end"/>
        </w:r>
      </w:hyperlink>
    </w:p>
    <w:p w:rsidR="006051D2" w:rsidRDefault="00333798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250" w:history="1">
        <w:r w:rsidR="006051D2" w:rsidRPr="003644B7">
          <w:rPr>
            <w:rStyle w:val="Hyperlink"/>
            <w:noProof/>
          </w:rPr>
          <w:t>1.</w:t>
        </w:r>
        <w:r w:rsidR="006051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051D2" w:rsidRPr="003644B7">
          <w:rPr>
            <w:rStyle w:val="Hyperlink"/>
            <w:noProof/>
          </w:rPr>
          <w:t>Problem Statement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_Toc495599250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4</w:t>
        </w:r>
        <w:r w:rsidR="006051D2">
          <w:rPr>
            <w:noProof/>
            <w:webHidden/>
          </w:rPr>
          <w:fldChar w:fldCharType="end"/>
        </w:r>
      </w:hyperlink>
    </w:p>
    <w:p w:rsidR="006051D2" w:rsidRDefault="00333798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251" w:history="1">
        <w:r w:rsidR="006051D2" w:rsidRPr="003644B7">
          <w:rPr>
            <w:rStyle w:val="Hyperlink"/>
            <w:noProof/>
          </w:rPr>
          <w:t>2.</w:t>
        </w:r>
        <w:r w:rsidR="006051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051D2" w:rsidRPr="003644B7">
          <w:rPr>
            <w:rStyle w:val="Hyperlink"/>
            <w:noProof/>
          </w:rPr>
          <w:t>Solutions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_Toc495599251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4</w:t>
        </w:r>
        <w:r w:rsidR="006051D2">
          <w:rPr>
            <w:noProof/>
            <w:webHidden/>
          </w:rPr>
          <w:fldChar w:fldCharType="end"/>
        </w:r>
      </w:hyperlink>
    </w:p>
    <w:p w:rsidR="006051D2" w:rsidRDefault="00333798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599252" w:history="1">
        <w:r w:rsidR="006051D2" w:rsidRPr="003644B7">
          <w:rPr>
            <w:rStyle w:val="Hyperlink"/>
            <w:noProof/>
          </w:rPr>
          <w:t>2.1.</w:t>
        </w:r>
        <w:r w:rsidR="006051D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6051D2" w:rsidRPr="003644B7">
          <w:rPr>
            <w:rStyle w:val="Hyperlink"/>
            <w:noProof/>
          </w:rPr>
          <w:t>Solution 1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_Toc495599252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4</w:t>
        </w:r>
        <w:r w:rsidR="006051D2">
          <w:rPr>
            <w:noProof/>
            <w:webHidden/>
          </w:rPr>
          <w:fldChar w:fldCharType="end"/>
        </w:r>
      </w:hyperlink>
    </w:p>
    <w:p w:rsidR="006051D2" w:rsidRDefault="00333798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599253" w:history="1">
        <w:r w:rsidR="006051D2" w:rsidRPr="003644B7">
          <w:rPr>
            <w:rStyle w:val="Hyperlink"/>
            <w:noProof/>
          </w:rPr>
          <w:t>2.2.</w:t>
        </w:r>
        <w:r w:rsidR="006051D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6051D2" w:rsidRPr="003644B7">
          <w:rPr>
            <w:rStyle w:val="Hyperlink"/>
            <w:noProof/>
          </w:rPr>
          <w:t>Solution 2 with loop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_Toc495599253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5</w:t>
        </w:r>
        <w:r w:rsidR="006051D2"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495599249"/>
      <w:bookmarkStart w:id="3" w:name="_Toc71517007"/>
      <w:bookmarkStart w:id="4" w:name="_Toc73154032"/>
      <w:r>
        <w:t>Change History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9951F1">
            <w:pPr>
              <w:jc w:val="left"/>
            </w:pPr>
            <w:r>
              <w:t>1</w:t>
            </w:r>
            <w:r w:rsidR="009951F1">
              <w:t>6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599250"/>
      <w:r w:rsidR="00DB4D2F">
        <w:t>Problem Statement</w:t>
      </w:r>
      <w:bookmarkEnd w:id="5"/>
    </w:p>
    <w:p w:rsidR="009951F1" w:rsidRDefault="009951F1" w:rsidP="009951F1">
      <w:pPr>
        <w:rPr>
          <w:lang w:val="en-US" w:eastAsia="en-GB"/>
        </w:rPr>
      </w:pPr>
      <w:bookmarkStart w:id="6" w:name="_Toc495599251"/>
      <w:r>
        <w:rPr>
          <w:lang w:val="en-US" w:eastAsia="en-GB"/>
        </w:rPr>
        <w:t xml:space="preserve">Given a list of numbers - </w:t>
      </w:r>
      <w:proofErr w:type="gramStart"/>
      <w:r>
        <w:rPr>
          <w:lang w:val="en-US" w:eastAsia="en-GB"/>
        </w:rPr>
        <w:t>List[</w:t>
      </w:r>
      <w:proofErr w:type="spellStart"/>
      <w:proofErr w:type="gramEnd"/>
      <w:r>
        <w:rPr>
          <w:lang w:val="en-US" w:eastAsia="en-GB"/>
        </w:rPr>
        <w:t>Int</w:t>
      </w:r>
      <w:proofErr w:type="spellEnd"/>
      <w:r>
        <w:rPr>
          <w:lang w:val="en-US" w:eastAsia="en-GB"/>
        </w:rPr>
        <w:t>] (1, 2, 3, 4, 5, 6, 7, 8, 9, 10)</w:t>
      </w:r>
    </w:p>
    <w:p w:rsidR="009951F1" w:rsidRDefault="009951F1" w:rsidP="009951F1">
      <w:pPr>
        <w:rPr>
          <w:lang w:val="en-US" w:eastAsia="en-GB"/>
        </w:rPr>
      </w:pPr>
    </w:p>
    <w:p w:rsidR="009951F1" w:rsidRPr="009951F1" w:rsidRDefault="009951F1" w:rsidP="009951F1">
      <w:pPr>
        <w:pStyle w:val="ListParagraph"/>
        <w:numPr>
          <w:ilvl w:val="0"/>
          <w:numId w:val="18"/>
        </w:numPr>
        <w:rPr>
          <w:lang w:val="en-US"/>
        </w:rPr>
      </w:pPr>
      <w:r w:rsidRPr="009951F1">
        <w:rPr>
          <w:lang w:val="en-US"/>
        </w:rPr>
        <w:t>find the sum of all numbers</w:t>
      </w:r>
    </w:p>
    <w:p w:rsidR="009951F1" w:rsidRPr="009951F1" w:rsidRDefault="009951F1" w:rsidP="009951F1">
      <w:pPr>
        <w:pStyle w:val="ListParagraph"/>
        <w:numPr>
          <w:ilvl w:val="0"/>
          <w:numId w:val="18"/>
        </w:numPr>
        <w:rPr>
          <w:lang w:val="en-US"/>
        </w:rPr>
      </w:pPr>
      <w:r w:rsidRPr="009951F1">
        <w:rPr>
          <w:lang w:val="en-US"/>
        </w:rPr>
        <w:t>find the total elements in the list</w:t>
      </w:r>
    </w:p>
    <w:p w:rsidR="009951F1" w:rsidRPr="009951F1" w:rsidRDefault="009951F1" w:rsidP="009951F1">
      <w:pPr>
        <w:pStyle w:val="ListParagraph"/>
        <w:numPr>
          <w:ilvl w:val="0"/>
          <w:numId w:val="18"/>
        </w:numPr>
        <w:rPr>
          <w:lang w:val="en-US"/>
        </w:rPr>
      </w:pPr>
      <w:r w:rsidRPr="009951F1">
        <w:rPr>
          <w:lang w:val="en-US"/>
        </w:rPr>
        <w:t>calculate the average of the numbers in the list</w:t>
      </w:r>
    </w:p>
    <w:p w:rsidR="009951F1" w:rsidRPr="009951F1" w:rsidRDefault="009951F1" w:rsidP="009951F1">
      <w:pPr>
        <w:pStyle w:val="ListParagraph"/>
        <w:numPr>
          <w:ilvl w:val="0"/>
          <w:numId w:val="18"/>
        </w:numPr>
        <w:rPr>
          <w:lang w:val="en-US"/>
        </w:rPr>
      </w:pPr>
      <w:r w:rsidRPr="009951F1">
        <w:rPr>
          <w:lang w:val="en-US"/>
        </w:rPr>
        <w:t>find the sum of all the even numbers in the list</w:t>
      </w:r>
    </w:p>
    <w:p w:rsidR="009951F1" w:rsidRPr="009951F1" w:rsidRDefault="009951F1" w:rsidP="009951F1">
      <w:pPr>
        <w:pStyle w:val="ListParagraph"/>
        <w:numPr>
          <w:ilvl w:val="0"/>
          <w:numId w:val="19"/>
        </w:numPr>
        <w:rPr>
          <w:lang w:val="en-US"/>
        </w:rPr>
      </w:pPr>
      <w:r w:rsidRPr="009951F1">
        <w:rPr>
          <w:lang w:val="en-US"/>
        </w:rPr>
        <w:t>find the total number of elements in the list divisible by both 5 and 3</w:t>
      </w:r>
    </w:p>
    <w:p w:rsidR="009951F1" w:rsidRDefault="009951F1" w:rsidP="009951F1">
      <w:pPr>
        <w:rPr>
          <w:lang w:val="en-US" w:eastAsia="en-GB"/>
        </w:rPr>
      </w:pPr>
    </w:p>
    <w:p w:rsidR="00C06E53" w:rsidRDefault="00C06E53">
      <w:pPr>
        <w:jc w:val="left"/>
        <w:rPr>
          <w:b/>
          <w:sz w:val="40"/>
        </w:rPr>
      </w:pPr>
      <w:r>
        <w:br w:type="page"/>
      </w:r>
    </w:p>
    <w:p w:rsidR="000361D8" w:rsidRDefault="00230D39" w:rsidP="009951F1">
      <w:pPr>
        <w:pStyle w:val="Heading1"/>
      </w:pPr>
      <w:r>
        <w:t>Solution</w:t>
      </w:r>
      <w:bookmarkEnd w:id="6"/>
    </w:p>
    <w:p w:rsidR="002057C0" w:rsidRPr="00C06E53" w:rsidRDefault="00C06E53" w:rsidP="002057C0">
      <w:pPr>
        <w:autoSpaceDE w:val="0"/>
        <w:autoSpaceDN w:val="0"/>
        <w:adjustRightInd w:val="0"/>
      </w:pPr>
      <w:r w:rsidRPr="00C06E53">
        <w:t>This was carried out by running commands within the spark shell</w:t>
      </w:r>
      <w:r>
        <w:t xml:space="preserve"> the following shows the commands run and the associated results.</w:t>
      </w:r>
    </w:p>
    <w:p w:rsidR="00C06E53" w:rsidRDefault="00C06E53" w:rsidP="002057C0">
      <w:pPr>
        <w:autoSpaceDE w:val="0"/>
        <w:autoSpaceDN w:val="0"/>
        <w:adjustRightInd w:val="0"/>
        <w:rPr>
          <w:b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r w:rsidRPr="00C06E53">
        <w:rPr>
          <w:i/>
          <w:sz w:val="16"/>
        </w:rPr>
        <w:t>Welcome to</w:t>
      </w:r>
    </w:p>
    <w:p w:rsidR="00C06E53" w:rsidRPr="00C06E53" w:rsidRDefault="00C06E53" w:rsidP="00C06E53">
      <w:pPr>
        <w:ind w:left="720"/>
        <w:rPr>
          <w:b/>
          <w:sz w:val="16"/>
        </w:rPr>
      </w:pPr>
      <w:r w:rsidRPr="00C06E53">
        <w:rPr>
          <w:b/>
          <w:sz w:val="16"/>
        </w:rPr>
        <w:t xml:space="preserve">      ____              __</w:t>
      </w:r>
    </w:p>
    <w:p w:rsidR="00C06E53" w:rsidRPr="00C06E53" w:rsidRDefault="00C06E53" w:rsidP="00C06E53">
      <w:pPr>
        <w:ind w:left="720"/>
        <w:rPr>
          <w:b/>
          <w:sz w:val="16"/>
        </w:rPr>
      </w:pPr>
      <w:r w:rsidRPr="00C06E53">
        <w:rPr>
          <w:b/>
          <w:sz w:val="16"/>
        </w:rPr>
        <w:t xml:space="preserve">     / __/__  ___ _____/ /__</w:t>
      </w:r>
    </w:p>
    <w:p w:rsidR="00C06E53" w:rsidRPr="00C06E53" w:rsidRDefault="00C06E53" w:rsidP="00C06E53">
      <w:pPr>
        <w:ind w:left="720"/>
        <w:rPr>
          <w:b/>
          <w:sz w:val="16"/>
        </w:rPr>
      </w:pPr>
      <w:r w:rsidRPr="00C06E53">
        <w:rPr>
          <w:b/>
          <w:sz w:val="16"/>
        </w:rPr>
        <w:t xml:space="preserve">    _\ \/ _ \/ _ `/ __/  '_/</w:t>
      </w:r>
    </w:p>
    <w:p w:rsidR="00C06E53" w:rsidRPr="00C06E53" w:rsidRDefault="00C06E53" w:rsidP="00C06E53">
      <w:pPr>
        <w:ind w:left="720"/>
        <w:rPr>
          <w:b/>
          <w:sz w:val="16"/>
        </w:rPr>
      </w:pPr>
      <w:r w:rsidRPr="00C06E53">
        <w:rPr>
          <w:b/>
          <w:sz w:val="16"/>
        </w:rPr>
        <w:t xml:space="preserve">   /___</w:t>
      </w:r>
      <w:proofErr w:type="gramStart"/>
      <w:r w:rsidRPr="00C06E53">
        <w:rPr>
          <w:b/>
          <w:sz w:val="16"/>
        </w:rPr>
        <w:t>/ .</w:t>
      </w:r>
      <w:proofErr w:type="gramEnd"/>
      <w:r w:rsidRPr="00C06E53">
        <w:rPr>
          <w:b/>
          <w:sz w:val="16"/>
        </w:rPr>
        <w:t>__/\_,_/_/ /_/\_\   version 2.2.0</w:t>
      </w:r>
    </w:p>
    <w:p w:rsidR="00C06E53" w:rsidRPr="00C06E53" w:rsidRDefault="00C06E53" w:rsidP="00C06E53">
      <w:pPr>
        <w:ind w:left="720"/>
        <w:rPr>
          <w:b/>
          <w:sz w:val="16"/>
        </w:rPr>
      </w:pPr>
      <w:r w:rsidRPr="00C06E53">
        <w:rPr>
          <w:b/>
          <w:sz w:val="16"/>
        </w:rPr>
        <w:t xml:space="preserve">      /_/</w:t>
      </w:r>
    </w:p>
    <w:p w:rsidR="00C06E53" w:rsidRDefault="00C06E53" w:rsidP="00C06E53"/>
    <w:p w:rsidR="00C06E53" w:rsidRPr="00C06E53" w:rsidRDefault="00C06E53" w:rsidP="00C06E53">
      <w:pPr>
        <w:ind w:left="720"/>
        <w:rPr>
          <w:i/>
          <w:sz w:val="16"/>
        </w:rPr>
      </w:pPr>
      <w:r w:rsidRPr="00C06E53">
        <w:rPr>
          <w:i/>
          <w:sz w:val="16"/>
        </w:rPr>
        <w:t xml:space="preserve">Using Scala version 2.11.8 (Java </w:t>
      </w:r>
      <w:proofErr w:type="spellStart"/>
      <w:r w:rsidRPr="00C06E53">
        <w:rPr>
          <w:i/>
          <w:sz w:val="16"/>
        </w:rPr>
        <w:t>HotSpot</w:t>
      </w:r>
      <w:proofErr w:type="spellEnd"/>
      <w:r w:rsidRPr="00C06E53">
        <w:rPr>
          <w:i/>
          <w:sz w:val="16"/>
        </w:rPr>
        <w:t>(TM) 64-Bit Server VM, Java 1.8.0_144)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gramStart"/>
      <w:r w:rsidRPr="00C06E53">
        <w:rPr>
          <w:i/>
          <w:sz w:val="16"/>
        </w:rPr>
        <w:t>Type in expressions to have them evaluated.</w:t>
      </w:r>
      <w:proofErr w:type="gramEnd"/>
    </w:p>
    <w:p w:rsidR="00C06E53" w:rsidRPr="00C06E53" w:rsidRDefault="00C06E53" w:rsidP="00C06E53">
      <w:pPr>
        <w:ind w:left="720"/>
        <w:rPr>
          <w:i/>
          <w:sz w:val="16"/>
        </w:rPr>
      </w:pPr>
      <w:proofErr w:type="gramStart"/>
      <w:r w:rsidRPr="00C06E53">
        <w:rPr>
          <w:i/>
          <w:sz w:val="16"/>
        </w:rPr>
        <w:t>Type :help</w:t>
      </w:r>
      <w:proofErr w:type="gramEnd"/>
      <w:r w:rsidRPr="00C06E53">
        <w:rPr>
          <w:i/>
          <w:sz w:val="16"/>
        </w:rPr>
        <w:t xml:space="preserve"> for more information.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Default="00C06E53" w:rsidP="00C06E53"/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num</w:t>
      </w:r>
      <w:proofErr w:type="spellEnd"/>
      <w:r w:rsidRPr="00C06E53">
        <w:rPr>
          <w:i/>
          <w:sz w:val="16"/>
        </w:rPr>
        <w:t xml:space="preserve"> = List[</w:t>
      </w:r>
      <w:proofErr w:type="spellStart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>](1, 2, 3, 4, 5, 6, 7, 8, 9, 10)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num</w:t>
      </w:r>
      <w:proofErr w:type="spellEnd"/>
      <w:proofErr w:type="gramEnd"/>
      <w:r w:rsidRPr="00C06E53">
        <w:rPr>
          <w:i/>
          <w:sz w:val="16"/>
        </w:rPr>
        <w:t>: List[</w:t>
      </w:r>
      <w:proofErr w:type="spellStart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>] = List(1, 2, 3, 4, 5, 6, 7, 8, 9, 10)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numRDD</w:t>
      </w:r>
      <w:proofErr w:type="spellEnd"/>
      <w:r w:rsidRPr="00C06E53">
        <w:rPr>
          <w:i/>
          <w:sz w:val="16"/>
        </w:rPr>
        <w:t xml:space="preserve"> = </w:t>
      </w:r>
      <w:proofErr w:type="spellStart"/>
      <w:r w:rsidRPr="00C06E53">
        <w:rPr>
          <w:i/>
          <w:sz w:val="16"/>
        </w:rPr>
        <w:t>sc.parallelize</w:t>
      </w:r>
      <w:proofErr w:type="spellEnd"/>
      <w:r w:rsidRPr="00C06E53">
        <w:rPr>
          <w:i/>
          <w:sz w:val="16"/>
        </w:rPr>
        <w:t>(</w:t>
      </w:r>
      <w:proofErr w:type="spellStart"/>
      <w:r w:rsidRPr="00C06E53">
        <w:rPr>
          <w:i/>
          <w:sz w:val="16"/>
        </w:rPr>
        <w:t>num</w:t>
      </w:r>
      <w:proofErr w:type="spellEnd"/>
      <w:r w:rsidRPr="00C06E53">
        <w:rPr>
          <w:i/>
          <w:sz w:val="16"/>
        </w:rPr>
        <w:t>)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numRDD</w:t>
      </w:r>
      <w:proofErr w:type="spellEnd"/>
      <w:proofErr w:type="gramEnd"/>
      <w:r w:rsidRPr="00C06E53">
        <w:rPr>
          <w:i/>
          <w:sz w:val="16"/>
        </w:rPr>
        <w:t xml:space="preserve">: </w:t>
      </w:r>
      <w:proofErr w:type="spellStart"/>
      <w:r w:rsidRPr="00C06E53">
        <w:rPr>
          <w:i/>
          <w:sz w:val="16"/>
        </w:rPr>
        <w:t>org.apache.spark.rdd.RDD</w:t>
      </w:r>
      <w:proofErr w:type="spellEnd"/>
      <w:r w:rsidRPr="00C06E53">
        <w:rPr>
          <w:i/>
          <w:sz w:val="16"/>
        </w:rPr>
        <w:t>[</w:t>
      </w:r>
      <w:proofErr w:type="spellStart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 xml:space="preserve">] = </w:t>
      </w:r>
      <w:proofErr w:type="spellStart"/>
      <w:r w:rsidRPr="00C06E53">
        <w:rPr>
          <w:i/>
          <w:sz w:val="16"/>
        </w:rPr>
        <w:t>ParallelCollectionRDD</w:t>
      </w:r>
      <w:proofErr w:type="spellEnd"/>
      <w:r w:rsidRPr="00C06E53">
        <w:rPr>
          <w:i/>
          <w:sz w:val="16"/>
        </w:rPr>
        <w:t>[0] at parallelize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gramStart"/>
      <w:r w:rsidRPr="00C06E53">
        <w:rPr>
          <w:i/>
          <w:sz w:val="16"/>
        </w:rPr>
        <w:t>at</w:t>
      </w:r>
      <w:proofErr w:type="gramEnd"/>
      <w:r w:rsidRPr="00C06E53">
        <w:rPr>
          <w:i/>
          <w:sz w:val="16"/>
        </w:rPr>
        <w:t xml:space="preserve"> &lt;console&gt;:26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sumRDD</w:t>
      </w:r>
      <w:proofErr w:type="spellEnd"/>
      <w:r w:rsidRPr="00C06E53">
        <w:rPr>
          <w:i/>
          <w:sz w:val="16"/>
        </w:rPr>
        <w:t xml:space="preserve"> = </w:t>
      </w:r>
      <w:proofErr w:type="spellStart"/>
      <w:r w:rsidRPr="00C06E53">
        <w:rPr>
          <w:i/>
          <w:sz w:val="16"/>
        </w:rPr>
        <w:t>numRDD.reduce</w:t>
      </w:r>
      <w:proofErr w:type="spellEnd"/>
      <w:r w:rsidRPr="00C06E53">
        <w:rPr>
          <w:i/>
          <w:sz w:val="16"/>
        </w:rPr>
        <w:t>{(x, y) =&gt; x + y}</w:t>
      </w:r>
    </w:p>
    <w:p w:rsidR="00C06E53" w:rsidRPr="00C06E53" w:rsidRDefault="00C06E53" w:rsidP="00C06E53">
      <w:pPr>
        <w:ind w:left="720"/>
        <w:rPr>
          <w:i/>
          <w:sz w:val="16"/>
        </w:rPr>
      </w:pPr>
      <w:r w:rsidRPr="00C06E53">
        <w:rPr>
          <w:i/>
          <w:sz w:val="16"/>
        </w:rPr>
        <w:t xml:space="preserve">[Stage </w:t>
      </w:r>
      <w:proofErr w:type="gramStart"/>
      <w:r w:rsidRPr="00C06E53">
        <w:rPr>
          <w:i/>
          <w:sz w:val="16"/>
        </w:rPr>
        <w:t>0:</w:t>
      </w:r>
      <w:proofErr w:type="gramEnd"/>
      <w:r w:rsidRPr="00C06E53">
        <w:rPr>
          <w:i/>
          <w:sz w:val="16"/>
        </w:rPr>
        <w:t>&gt;                                                          (0 + 0) / 2]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sumRDD</w:t>
      </w:r>
      <w:proofErr w:type="spellEnd"/>
      <w:proofErr w:type="gramEnd"/>
      <w:r w:rsidRPr="00C06E53">
        <w:rPr>
          <w:i/>
          <w:sz w:val="16"/>
        </w:rPr>
        <w:t xml:space="preserve">: </w:t>
      </w:r>
      <w:proofErr w:type="spellStart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 xml:space="preserve"> = 55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cntRDD</w:t>
      </w:r>
      <w:proofErr w:type="spellEnd"/>
      <w:r w:rsidRPr="00C06E53">
        <w:rPr>
          <w:i/>
          <w:sz w:val="16"/>
        </w:rPr>
        <w:t xml:space="preserve"> = </w:t>
      </w:r>
      <w:proofErr w:type="spellStart"/>
      <w:r w:rsidRPr="00C06E53">
        <w:rPr>
          <w:i/>
          <w:sz w:val="16"/>
        </w:rPr>
        <w:t>numRDD.count</w:t>
      </w:r>
      <w:proofErr w:type="spellEnd"/>
      <w:r w:rsidRPr="00C06E53">
        <w:rPr>
          <w:i/>
          <w:sz w:val="16"/>
        </w:rPr>
        <w:t>()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cntRDD</w:t>
      </w:r>
      <w:proofErr w:type="spellEnd"/>
      <w:proofErr w:type="gramEnd"/>
      <w:r w:rsidRPr="00C06E53">
        <w:rPr>
          <w:i/>
          <w:sz w:val="16"/>
        </w:rPr>
        <w:t>: Long = 10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avgRDD</w:t>
      </w:r>
      <w:proofErr w:type="spellEnd"/>
      <w:r w:rsidRPr="00C06E53">
        <w:rPr>
          <w:i/>
          <w:sz w:val="16"/>
        </w:rPr>
        <w:t xml:space="preserve">: Double = </w:t>
      </w:r>
      <w:proofErr w:type="spellStart"/>
      <w:r w:rsidRPr="00C06E53">
        <w:rPr>
          <w:i/>
          <w:sz w:val="16"/>
        </w:rPr>
        <w:t>sumRDD.toDouble</w:t>
      </w:r>
      <w:proofErr w:type="spellEnd"/>
      <w:r w:rsidRPr="00C06E53">
        <w:rPr>
          <w:i/>
          <w:sz w:val="16"/>
        </w:rPr>
        <w:t xml:space="preserve"> / </w:t>
      </w:r>
      <w:proofErr w:type="spellStart"/>
      <w:r w:rsidRPr="00C06E53">
        <w:rPr>
          <w:i/>
          <w:sz w:val="16"/>
        </w:rPr>
        <w:t>cntRDD</w:t>
      </w:r>
      <w:proofErr w:type="spellEnd"/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avgRDD</w:t>
      </w:r>
      <w:proofErr w:type="spellEnd"/>
      <w:proofErr w:type="gramEnd"/>
      <w:r w:rsidRPr="00C06E53">
        <w:rPr>
          <w:i/>
          <w:sz w:val="16"/>
        </w:rPr>
        <w:t>: Double = 5.5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EvnRDD</w:t>
      </w:r>
      <w:proofErr w:type="spellEnd"/>
      <w:r w:rsidRPr="00C06E53">
        <w:rPr>
          <w:i/>
          <w:sz w:val="16"/>
        </w:rPr>
        <w:t xml:space="preserve"> = </w:t>
      </w:r>
      <w:proofErr w:type="spellStart"/>
      <w:r w:rsidRPr="00C06E53">
        <w:rPr>
          <w:i/>
          <w:sz w:val="16"/>
        </w:rPr>
        <w:t>numRDD.filter</w:t>
      </w:r>
      <w:proofErr w:type="spellEnd"/>
      <w:r w:rsidRPr="00C06E53">
        <w:rPr>
          <w:i/>
          <w:sz w:val="16"/>
        </w:rPr>
        <w:t>(s =&gt; ((s%2)==0)).collect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r w:rsidRPr="00C06E53">
        <w:rPr>
          <w:i/>
          <w:sz w:val="16"/>
        </w:rPr>
        <w:t>EvnRDD</w:t>
      </w:r>
      <w:proofErr w:type="spellEnd"/>
      <w:r w:rsidRPr="00C06E53">
        <w:rPr>
          <w:i/>
          <w:sz w:val="16"/>
        </w:rPr>
        <w:t xml:space="preserve">: </w:t>
      </w:r>
      <w:proofErr w:type="gramStart"/>
      <w:r w:rsidRPr="00C06E53">
        <w:rPr>
          <w:i/>
          <w:sz w:val="16"/>
        </w:rPr>
        <w:t>Array[</w:t>
      </w:r>
      <w:proofErr w:type="spellStart"/>
      <w:proofErr w:type="gramEnd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>] = Array(2, 4, 6, 8, 10)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</w:t>
      </w:r>
      <w:proofErr w:type="spellStart"/>
      <w:r w:rsidRPr="00C06E53">
        <w:rPr>
          <w:i/>
          <w:sz w:val="16"/>
        </w:rPr>
        <w:t>sumevRDD</w:t>
      </w:r>
      <w:proofErr w:type="spellEnd"/>
      <w:r w:rsidRPr="00C06E53">
        <w:rPr>
          <w:i/>
          <w:sz w:val="16"/>
        </w:rPr>
        <w:t xml:space="preserve"> = </w:t>
      </w:r>
      <w:proofErr w:type="spellStart"/>
      <w:r w:rsidRPr="00C06E53">
        <w:rPr>
          <w:i/>
          <w:sz w:val="16"/>
        </w:rPr>
        <w:t>EvnRDD.reduce</w:t>
      </w:r>
      <w:proofErr w:type="spellEnd"/>
      <w:r w:rsidRPr="00C06E53">
        <w:rPr>
          <w:i/>
          <w:sz w:val="16"/>
        </w:rPr>
        <w:t>{(x, y) =&gt; x + y}</w:t>
      </w: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sumevRDD</w:t>
      </w:r>
      <w:proofErr w:type="spellEnd"/>
      <w:proofErr w:type="gramEnd"/>
      <w:r w:rsidRPr="00C06E53">
        <w:rPr>
          <w:i/>
          <w:sz w:val="16"/>
        </w:rPr>
        <w:t xml:space="preserve">: </w:t>
      </w:r>
      <w:proofErr w:type="spellStart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 xml:space="preserve"> = 30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n53RDD = </w:t>
      </w:r>
      <w:proofErr w:type="spellStart"/>
      <w:r w:rsidRPr="00C06E53">
        <w:rPr>
          <w:i/>
          <w:sz w:val="16"/>
        </w:rPr>
        <w:t>numRDD.filter</w:t>
      </w:r>
      <w:proofErr w:type="spellEnd"/>
      <w:r w:rsidRPr="00C06E53">
        <w:rPr>
          <w:i/>
          <w:sz w:val="16"/>
        </w:rPr>
        <w:t>(s =&gt; ((s%5)==0) &amp;&amp; (s%3==0)).collect</w:t>
      </w:r>
    </w:p>
    <w:p w:rsidR="00C06E53" w:rsidRPr="00C06E53" w:rsidRDefault="00C06E53" w:rsidP="00C06E53">
      <w:pPr>
        <w:ind w:left="720"/>
        <w:rPr>
          <w:i/>
          <w:sz w:val="16"/>
        </w:rPr>
      </w:pPr>
      <w:r w:rsidRPr="00C06E53">
        <w:rPr>
          <w:i/>
          <w:sz w:val="16"/>
        </w:rPr>
        <w:t xml:space="preserve">n53RDD: </w:t>
      </w:r>
      <w:proofErr w:type="gramStart"/>
      <w:r w:rsidRPr="00C06E53">
        <w:rPr>
          <w:i/>
          <w:sz w:val="16"/>
        </w:rPr>
        <w:t>Array[</w:t>
      </w:r>
      <w:proofErr w:type="spellStart"/>
      <w:proofErr w:type="gramEnd"/>
      <w:r w:rsidRPr="00C06E53">
        <w:rPr>
          <w:i/>
          <w:sz w:val="16"/>
        </w:rPr>
        <w:t>Int</w:t>
      </w:r>
      <w:proofErr w:type="spellEnd"/>
      <w:r w:rsidRPr="00C06E53">
        <w:rPr>
          <w:i/>
          <w:sz w:val="16"/>
        </w:rPr>
        <w:t>] = Array()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 xml:space="preserve">&gt; </w:t>
      </w:r>
      <w:proofErr w:type="spellStart"/>
      <w:r w:rsidRPr="00C06E53">
        <w:rPr>
          <w:i/>
          <w:sz w:val="16"/>
        </w:rPr>
        <w:t>val</w:t>
      </w:r>
      <w:proofErr w:type="spellEnd"/>
      <w:r w:rsidRPr="00C06E53">
        <w:rPr>
          <w:i/>
          <w:sz w:val="16"/>
        </w:rPr>
        <w:t xml:space="preserve"> totDiv53 = </w:t>
      </w:r>
      <w:proofErr w:type="spellStart"/>
      <w:r w:rsidRPr="00C06E53">
        <w:rPr>
          <w:i/>
          <w:sz w:val="16"/>
        </w:rPr>
        <w:t>numRDD.filter</w:t>
      </w:r>
      <w:proofErr w:type="spellEnd"/>
      <w:r w:rsidRPr="00C06E53">
        <w:rPr>
          <w:i/>
          <w:sz w:val="16"/>
        </w:rPr>
        <w:t>(s =&gt; ((s%5)==0) &amp;&amp; (s%3==0)).count()</w:t>
      </w:r>
    </w:p>
    <w:p w:rsidR="00C06E53" w:rsidRPr="00C06E53" w:rsidRDefault="00C06E53" w:rsidP="00C06E53">
      <w:pPr>
        <w:ind w:left="720"/>
        <w:rPr>
          <w:i/>
          <w:sz w:val="16"/>
        </w:rPr>
      </w:pPr>
      <w:r w:rsidRPr="00C06E53">
        <w:rPr>
          <w:i/>
          <w:sz w:val="16"/>
        </w:rPr>
        <w:t>totDiv53: Long = 0</w:t>
      </w:r>
    </w:p>
    <w:p w:rsidR="00C06E53" w:rsidRPr="00C06E53" w:rsidRDefault="00C06E53" w:rsidP="00C06E53">
      <w:pPr>
        <w:ind w:left="720"/>
        <w:rPr>
          <w:i/>
          <w:sz w:val="16"/>
        </w:rPr>
      </w:pPr>
    </w:p>
    <w:p w:rsidR="00C06E53" w:rsidRPr="00C06E53" w:rsidRDefault="00C06E53" w:rsidP="00C06E53">
      <w:pPr>
        <w:ind w:left="720"/>
        <w:rPr>
          <w:i/>
          <w:sz w:val="16"/>
        </w:rPr>
      </w:pPr>
      <w:proofErr w:type="spellStart"/>
      <w:proofErr w:type="gramStart"/>
      <w:r w:rsidRPr="00C06E53">
        <w:rPr>
          <w:i/>
          <w:sz w:val="16"/>
        </w:rPr>
        <w:t>scala</w:t>
      </w:r>
      <w:proofErr w:type="spellEnd"/>
      <w:proofErr w:type="gramEnd"/>
      <w:r w:rsidRPr="00C06E53">
        <w:rPr>
          <w:i/>
          <w:sz w:val="16"/>
        </w:rPr>
        <w:t>&gt;</w:t>
      </w:r>
    </w:p>
    <w:p w:rsidR="00C06E53" w:rsidRPr="002057C0" w:rsidRDefault="00C06E53" w:rsidP="002057C0">
      <w:pPr>
        <w:autoSpaceDE w:val="0"/>
        <w:autoSpaceDN w:val="0"/>
        <w:adjustRightInd w:val="0"/>
        <w:rPr>
          <w:b/>
        </w:rPr>
      </w:pPr>
    </w:p>
    <w:sectPr w:rsidR="00C06E53" w:rsidRPr="002057C0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798" w:rsidRDefault="00333798">
      <w:r>
        <w:separator/>
      </w:r>
    </w:p>
  </w:endnote>
  <w:endnote w:type="continuationSeparator" w:id="0">
    <w:p w:rsidR="00333798" w:rsidRDefault="0033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A3420F" wp14:editId="742A285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798" w:rsidRDefault="00333798">
      <w:r>
        <w:separator/>
      </w:r>
    </w:p>
  </w:footnote>
  <w:footnote w:type="continuationSeparator" w:id="0">
    <w:p w:rsidR="00333798" w:rsidRDefault="0033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3E0DE496" wp14:editId="360721AA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6"/>
  </w:num>
  <w:num w:numId="13">
    <w:abstractNumId w:val="21"/>
  </w:num>
  <w:num w:numId="14">
    <w:abstractNumId w:val="27"/>
  </w:num>
  <w:num w:numId="15">
    <w:abstractNumId w:val="22"/>
  </w:num>
  <w:num w:numId="16">
    <w:abstractNumId w:val="24"/>
  </w:num>
  <w:num w:numId="17">
    <w:abstractNumId w:val="20"/>
  </w:num>
  <w:num w:numId="18">
    <w:abstractNumId w:val="23"/>
  </w:num>
  <w:num w:numId="19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3798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772D-8331-424B-94C3-D0FED6F1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2713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2017-10-15T11:20:00Z</dcterms:created>
  <dcterms:modified xsi:type="dcterms:W3CDTF">2017-10-15T11:20:00Z</dcterms:modified>
</cp:coreProperties>
</file>